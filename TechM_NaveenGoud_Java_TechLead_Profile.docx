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B1A" w:rsidRPr="008E14F0" w:rsidRDefault="001B650F" w:rsidP="00F20092">
      <w:pPr>
        <w:pStyle w:val="BodyText"/>
        <w:rPr>
          <w:rFonts w:cs="Arial"/>
          <w:b/>
          <w:color w:val="000000" w:themeColor="text1"/>
          <w:szCs w:val="20"/>
          <w:u w:val="single"/>
          <w:lang w:val="en-AU" w:eastAsia="en-AU"/>
        </w:rPr>
      </w:pPr>
      <w:r w:rsidRPr="008E14F0">
        <w:rPr>
          <w:rFonts w:cs="Arial"/>
          <w:b/>
          <w:color w:val="000000" w:themeColor="text1"/>
          <w:szCs w:val="20"/>
          <w:u w:val="single"/>
          <w:lang w:val="en-AU" w:eastAsia="en-AU"/>
        </w:rPr>
        <w:t>Professional</w:t>
      </w:r>
      <w:r w:rsidR="00536B1A" w:rsidRPr="008E14F0">
        <w:rPr>
          <w:rFonts w:cs="Arial"/>
          <w:b/>
          <w:color w:val="000000" w:themeColor="text1"/>
          <w:szCs w:val="20"/>
          <w:u w:val="single"/>
          <w:lang w:val="en-AU" w:eastAsia="en-AU"/>
        </w:rPr>
        <w:t xml:space="preserve"> Summary</w:t>
      </w:r>
    </w:p>
    <w:p w:rsidR="0028336D" w:rsidRPr="008E14F0" w:rsidRDefault="0028336D" w:rsidP="00F20092">
      <w:pPr>
        <w:pStyle w:val="BodyTextIndent3"/>
        <w:numPr>
          <w:ilvl w:val="0"/>
          <w:numId w:val="28"/>
        </w:numPr>
        <w:overflowPunct w:val="0"/>
        <w:autoSpaceDE w:val="0"/>
        <w:autoSpaceDN w:val="0"/>
        <w:adjustRightInd w:val="0"/>
        <w:spacing w:after="0" w:line="240" w:lineRule="auto"/>
        <w:textAlignment w:val="baseline"/>
        <w:rPr>
          <w:rFonts w:cs="Arial"/>
          <w:color w:val="000000" w:themeColor="text1"/>
          <w:sz w:val="20"/>
          <w:szCs w:val="20"/>
        </w:rPr>
      </w:pPr>
      <w:r w:rsidRPr="008E14F0">
        <w:rPr>
          <w:rFonts w:cs="Arial"/>
          <w:color w:val="000000" w:themeColor="text1"/>
          <w:sz w:val="20"/>
          <w:szCs w:val="20"/>
        </w:rPr>
        <w:t xml:space="preserve">Working as Tech Lead for ATT </w:t>
      </w:r>
      <w:r w:rsidR="00864D4D" w:rsidRPr="008E14F0">
        <w:rPr>
          <w:rFonts w:cs="Arial"/>
          <w:color w:val="000000" w:themeColor="text1"/>
          <w:sz w:val="20"/>
          <w:szCs w:val="20"/>
        </w:rPr>
        <w:t>AEC_Inventory</w:t>
      </w:r>
      <w:r w:rsidR="004B3104" w:rsidRPr="008E14F0">
        <w:rPr>
          <w:rFonts w:cs="Arial"/>
          <w:color w:val="000000" w:themeColor="text1"/>
          <w:sz w:val="20"/>
          <w:szCs w:val="20"/>
        </w:rPr>
        <w:t>System</w:t>
      </w:r>
      <w:r w:rsidR="00864D4D" w:rsidRPr="008E14F0">
        <w:rPr>
          <w:rFonts w:cs="Arial"/>
          <w:color w:val="000000" w:themeColor="text1"/>
          <w:sz w:val="20"/>
          <w:szCs w:val="20"/>
        </w:rPr>
        <w:t xml:space="preserve"> </w:t>
      </w:r>
      <w:r w:rsidRPr="008E14F0">
        <w:rPr>
          <w:rFonts w:cs="Arial"/>
          <w:color w:val="000000" w:themeColor="text1"/>
          <w:sz w:val="20"/>
          <w:szCs w:val="20"/>
        </w:rPr>
        <w:t>Project.</w:t>
      </w:r>
    </w:p>
    <w:p w:rsidR="0028336D" w:rsidRPr="008E14F0" w:rsidRDefault="0028336D" w:rsidP="0028336D">
      <w:pPr>
        <w:pStyle w:val="BodyTextIndent3"/>
        <w:numPr>
          <w:ilvl w:val="0"/>
          <w:numId w:val="28"/>
        </w:numPr>
        <w:overflowPunct w:val="0"/>
        <w:autoSpaceDE w:val="0"/>
        <w:autoSpaceDN w:val="0"/>
        <w:adjustRightInd w:val="0"/>
        <w:spacing w:after="0" w:line="240" w:lineRule="auto"/>
        <w:textAlignment w:val="baseline"/>
        <w:rPr>
          <w:rFonts w:cs="Arial"/>
          <w:color w:val="000000" w:themeColor="text1"/>
          <w:sz w:val="20"/>
          <w:szCs w:val="20"/>
        </w:rPr>
      </w:pPr>
      <w:r w:rsidRPr="008E14F0">
        <w:rPr>
          <w:rFonts w:cs="Arial"/>
          <w:color w:val="000000" w:themeColor="text1"/>
          <w:sz w:val="20"/>
          <w:szCs w:val="20"/>
        </w:rPr>
        <w:t>7+ years of experience within IT industry in Networking, Telematics and Ecommerce Domains.</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Hands on Experience on Core Java, Servlets, JSP, JDBC, JSTL.</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Hands on Experience on spring, and ORM (Hibernate).</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Hands on Experience on IDE tools like Eclipse and Net beans for the development of java projects.</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Experience in working with Databases like Oracle, MySQL, MongoDB and proficiency in writing SQL queries.</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Experience in Apache Tomcat web server.</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Performance testing using Gatling tool.</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JIRA(Issue tracking tool) was used to track the tickets assigned by domain lead</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Wrote Web-services to expose the business methods to external services</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rPr>
        <w:t>Ability to learn and adapt quickly to the emerging new technologies and paradigms.</w:t>
      </w:r>
    </w:p>
    <w:p w:rsidR="0028336D" w:rsidRPr="008E14F0" w:rsidRDefault="0028336D" w:rsidP="0028336D">
      <w:pPr>
        <w:pStyle w:val="ListParagraph"/>
        <w:widowControl/>
        <w:numPr>
          <w:ilvl w:val="0"/>
          <w:numId w:val="28"/>
        </w:numPr>
        <w:tabs>
          <w:tab w:val="left" w:pos="720"/>
        </w:tabs>
        <w:spacing w:after="0" w:line="100" w:lineRule="atLeast"/>
        <w:jc w:val="both"/>
        <w:rPr>
          <w:rFonts w:ascii="Arial" w:hAnsi="Arial" w:cs="Arial"/>
          <w:color w:val="000000" w:themeColor="text1"/>
          <w:sz w:val="20"/>
          <w:szCs w:val="20"/>
        </w:rPr>
      </w:pPr>
      <w:r w:rsidRPr="008E14F0">
        <w:rPr>
          <w:rFonts w:ascii="Arial" w:hAnsi="Arial" w:cs="Arial"/>
          <w:color w:val="000000" w:themeColor="text1"/>
          <w:sz w:val="20"/>
          <w:szCs w:val="20"/>
          <w:shd w:val="clear" w:color="auto" w:fill="FFFFFF"/>
        </w:rPr>
        <w:t>Cohesive team worker, having strong analytical and problem solving skills.</w:t>
      </w:r>
    </w:p>
    <w:p w:rsidR="007864F5" w:rsidRPr="008E14F0" w:rsidRDefault="007864F5" w:rsidP="008D643F">
      <w:pPr>
        <w:pStyle w:val="List1"/>
        <w:numPr>
          <w:ilvl w:val="0"/>
          <w:numId w:val="0"/>
        </w:numPr>
        <w:ind w:left="720"/>
        <w:rPr>
          <w:rFonts w:cs="Arial"/>
          <w:color w:val="000000" w:themeColor="text1"/>
        </w:rPr>
      </w:pP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860"/>
      </w:tblGrid>
      <w:tr w:rsidR="008E14F0" w:rsidRPr="008E14F0" w:rsidTr="0024669C">
        <w:tc>
          <w:tcPr>
            <w:tcW w:w="954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24669C" w:rsidRPr="008E14F0" w:rsidRDefault="0024669C" w:rsidP="00304D42">
            <w:pPr>
              <w:pStyle w:val="BodyText"/>
              <w:keepNext/>
              <w:spacing w:before="0" w:after="0" w:line="240" w:lineRule="auto"/>
              <w:jc w:val="center"/>
              <w:rPr>
                <w:rFonts w:cs="Arial"/>
                <w:b/>
                <w:color w:val="000000" w:themeColor="text1"/>
                <w:szCs w:val="20"/>
              </w:rPr>
            </w:pPr>
            <w:bookmarkStart w:id="0" w:name="_Hlk484149169"/>
            <w:r w:rsidRPr="008E14F0">
              <w:rPr>
                <w:rFonts w:cs="Arial"/>
                <w:b/>
                <w:color w:val="000000" w:themeColor="text1"/>
                <w:szCs w:val="20"/>
              </w:rPr>
              <w:t>Technical Skills / Expertise</w:t>
            </w:r>
          </w:p>
        </w:tc>
      </w:tr>
      <w:tr w:rsidR="008E14F0" w:rsidRPr="008E14F0" w:rsidTr="00691BC7">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691BC7">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 xml:space="preserve">Tools </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8D643F" w:rsidP="008D643F">
            <w:pPr>
              <w:pStyle w:val="BodyText"/>
              <w:keepNext/>
              <w:spacing w:before="0" w:after="0" w:line="240" w:lineRule="auto"/>
              <w:jc w:val="left"/>
              <w:rPr>
                <w:rFonts w:cs="Arial"/>
                <w:color w:val="000000" w:themeColor="text1"/>
                <w:szCs w:val="20"/>
              </w:rPr>
            </w:pPr>
            <w:r w:rsidRPr="008E14F0">
              <w:rPr>
                <w:rFonts w:cs="Arial"/>
                <w:color w:val="000000" w:themeColor="text1"/>
                <w:szCs w:val="20"/>
              </w:rPr>
              <w:t>Eclipse\STS, Postman, SoapUI, Jenkins</w:t>
            </w:r>
            <w:r w:rsidR="00691BC7" w:rsidRPr="008E14F0">
              <w:rPr>
                <w:rFonts w:cs="Arial"/>
                <w:color w:val="000000" w:themeColor="text1"/>
                <w:szCs w:val="20"/>
              </w:rPr>
              <w:t xml:space="preserve">, </w:t>
            </w:r>
            <w:r w:rsidRPr="008E14F0">
              <w:rPr>
                <w:rFonts w:cs="Arial"/>
                <w:color w:val="000000" w:themeColor="text1"/>
                <w:szCs w:val="20"/>
              </w:rPr>
              <w:t>Maven</w:t>
            </w:r>
          </w:p>
        </w:tc>
      </w:tr>
      <w:tr w:rsidR="008E14F0" w:rsidRPr="008E14F0" w:rsidTr="00691BC7">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691BC7">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Java Technologies and  Framework</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8D643F">
            <w:pPr>
              <w:pStyle w:val="BodyText"/>
              <w:keepNext/>
              <w:spacing w:before="0" w:after="0" w:line="240" w:lineRule="auto"/>
              <w:jc w:val="left"/>
              <w:rPr>
                <w:rFonts w:cs="Arial"/>
                <w:color w:val="000000" w:themeColor="text1"/>
                <w:szCs w:val="20"/>
              </w:rPr>
            </w:pPr>
            <w:r w:rsidRPr="008E14F0">
              <w:rPr>
                <w:rFonts w:cs="Arial"/>
                <w:color w:val="000000" w:themeColor="text1"/>
                <w:szCs w:val="20"/>
              </w:rPr>
              <w:t xml:space="preserve">Java, J2EE, JSP\Servlets, Spring, </w:t>
            </w:r>
            <w:r w:rsidR="008D643F" w:rsidRPr="008E14F0">
              <w:rPr>
                <w:rFonts w:cs="Arial"/>
                <w:color w:val="000000" w:themeColor="text1"/>
                <w:szCs w:val="20"/>
              </w:rPr>
              <w:t xml:space="preserve">Spring Boot, </w:t>
            </w:r>
            <w:r w:rsidRPr="008E14F0">
              <w:rPr>
                <w:rFonts w:cs="Arial"/>
                <w:color w:val="000000" w:themeColor="text1"/>
                <w:szCs w:val="20"/>
              </w:rPr>
              <w:t>Microservices,  Hibernate, Web services (</w:t>
            </w:r>
            <w:r w:rsidR="008D643F" w:rsidRPr="008E14F0">
              <w:rPr>
                <w:rFonts w:cs="Arial"/>
                <w:color w:val="000000" w:themeColor="text1"/>
                <w:szCs w:val="20"/>
              </w:rPr>
              <w:t>REST), JSON\XML</w:t>
            </w:r>
            <w:r w:rsidRPr="008E14F0">
              <w:rPr>
                <w:rFonts w:cs="Arial"/>
                <w:color w:val="000000" w:themeColor="text1"/>
                <w:szCs w:val="20"/>
              </w:rPr>
              <w:t>, JDBC</w:t>
            </w:r>
          </w:p>
        </w:tc>
      </w:tr>
      <w:tr w:rsidR="008E14F0" w:rsidRPr="008E14F0" w:rsidTr="00691BC7">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691BC7">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Web Technologies</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8D643F">
            <w:pPr>
              <w:pStyle w:val="BodyText"/>
              <w:keepNext/>
              <w:spacing w:before="0" w:after="0" w:line="240" w:lineRule="auto"/>
              <w:jc w:val="left"/>
              <w:rPr>
                <w:rFonts w:cs="Arial"/>
                <w:color w:val="000000" w:themeColor="text1"/>
                <w:szCs w:val="20"/>
              </w:rPr>
            </w:pPr>
            <w:r w:rsidRPr="008E14F0">
              <w:rPr>
                <w:rFonts w:cs="Arial"/>
                <w:color w:val="000000" w:themeColor="text1"/>
                <w:szCs w:val="20"/>
              </w:rPr>
              <w:t>HTML, CSS, Java Scripts\JQuery</w:t>
            </w:r>
          </w:p>
        </w:tc>
      </w:tr>
      <w:tr w:rsidR="008E14F0" w:rsidRPr="008E14F0" w:rsidTr="00691BC7">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691BC7">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 xml:space="preserve">Databases        </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691BC7">
            <w:pPr>
              <w:pStyle w:val="BodyText"/>
              <w:keepNext/>
              <w:spacing w:before="0" w:after="0" w:line="240" w:lineRule="auto"/>
              <w:jc w:val="left"/>
              <w:rPr>
                <w:rFonts w:cs="Arial"/>
                <w:color w:val="000000" w:themeColor="text1"/>
                <w:szCs w:val="20"/>
              </w:rPr>
            </w:pPr>
            <w:r w:rsidRPr="008E14F0">
              <w:rPr>
                <w:rFonts w:cs="Arial"/>
                <w:color w:val="000000" w:themeColor="text1"/>
                <w:szCs w:val="20"/>
              </w:rPr>
              <w:t>Oracle, MySQL</w:t>
            </w:r>
            <w:r w:rsidR="008D643F" w:rsidRPr="008E14F0">
              <w:rPr>
                <w:rFonts w:cs="Arial"/>
                <w:color w:val="000000" w:themeColor="text1"/>
                <w:szCs w:val="20"/>
              </w:rPr>
              <w:t>, MongoDB</w:t>
            </w:r>
          </w:p>
        </w:tc>
      </w:tr>
      <w:tr w:rsidR="008E14F0" w:rsidRPr="008E14F0" w:rsidTr="00691BC7">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691BC7">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Application Servers</w:t>
            </w: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rsidR="00691BC7" w:rsidRPr="008E14F0" w:rsidRDefault="00691BC7" w:rsidP="008D643F">
            <w:pPr>
              <w:pStyle w:val="BodyText"/>
              <w:keepNext/>
              <w:spacing w:before="0" w:after="0" w:line="240" w:lineRule="auto"/>
              <w:jc w:val="left"/>
              <w:rPr>
                <w:rFonts w:cs="Arial"/>
                <w:color w:val="000000" w:themeColor="text1"/>
                <w:szCs w:val="20"/>
              </w:rPr>
            </w:pPr>
            <w:r w:rsidRPr="008E14F0">
              <w:rPr>
                <w:rFonts w:cs="Arial"/>
                <w:color w:val="000000" w:themeColor="text1"/>
                <w:szCs w:val="20"/>
              </w:rPr>
              <w:t xml:space="preserve">Apache Tomcat, JBoss </w:t>
            </w:r>
          </w:p>
        </w:tc>
      </w:tr>
    </w:tbl>
    <w:p w:rsidR="002F277E" w:rsidRPr="008E14F0" w:rsidRDefault="002F277E" w:rsidP="005771FA">
      <w:pPr>
        <w:pStyle w:val="List1"/>
        <w:numPr>
          <w:ilvl w:val="0"/>
          <w:numId w:val="0"/>
        </w:numPr>
        <w:ind w:left="720"/>
        <w:rPr>
          <w:rFonts w:cs="Arial"/>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3150"/>
        <w:gridCol w:w="3145"/>
      </w:tblGrid>
      <w:tr w:rsidR="008E14F0" w:rsidRPr="008E14F0" w:rsidTr="00407266">
        <w:trPr>
          <w:trHeight w:val="142"/>
        </w:trPr>
        <w:tc>
          <w:tcPr>
            <w:tcW w:w="9602" w:type="dxa"/>
            <w:gridSpan w:val="3"/>
            <w:tcBorders>
              <w:top w:val="single" w:sz="4" w:space="0" w:color="auto"/>
              <w:left w:val="single" w:sz="4" w:space="0" w:color="auto"/>
              <w:bottom w:val="single" w:sz="4" w:space="0" w:color="auto"/>
              <w:right w:val="single" w:sz="4" w:space="0" w:color="auto"/>
            </w:tcBorders>
            <w:shd w:val="clear" w:color="auto" w:fill="548DD4"/>
            <w:vAlign w:val="center"/>
          </w:tcPr>
          <w:p w:rsidR="00407266" w:rsidRPr="008E14F0" w:rsidRDefault="00407266" w:rsidP="00923A62">
            <w:pPr>
              <w:pStyle w:val="BodyText"/>
              <w:keepNext/>
              <w:spacing w:before="0" w:after="0" w:line="240" w:lineRule="auto"/>
              <w:jc w:val="center"/>
              <w:rPr>
                <w:rFonts w:cs="Arial"/>
                <w:b/>
                <w:color w:val="000000" w:themeColor="text1"/>
              </w:rPr>
            </w:pPr>
            <w:r w:rsidRPr="008E14F0">
              <w:rPr>
                <w:rFonts w:cs="Arial"/>
                <w:color w:val="000000" w:themeColor="text1"/>
              </w:rPr>
              <w:t xml:space="preserve">  </w:t>
            </w:r>
            <w:r w:rsidR="00923A62" w:rsidRPr="008E14F0">
              <w:rPr>
                <w:rFonts w:cs="Arial"/>
                <w:b/>
                <w:color w:val="000000" w:themeColor="text1"/>
              </w:rPr>
              <w:t>Academic Details</w:t>
            </w:r>
          </w:p>
        </w:tc>
      </w:tr>
      <w:tr w:rsidR="008E14F0" w:rsidRPr="008E14F0" w:rsidTr="0024669C">
        <w:trPr>
          <w:trHeight w:val="142"/>
        </w:trPr>
        <w:tc>
          <w:tcPr>
            <w:tcW w:w="3307" w:type="dxa"/>
            <w:shd w:val="clear" w:color="auto" w:fill="C3DFFF"/>
            <w:vAlign w:val="center"/>
          </w:tcPr>
          <w:p w:rsidR="00407266" w:rsidRPr="008E14F0" w:rsidRDefault="00923A62" w:rsidP="00AE0C37">
            <w:pPr>
              <w:pStyle w:val="BodyText"/>
              <w:keepNext/>
              <w:spacing w:before="0" w:after="0" w:line="240" w:lineRule="auto"/>
              <w:jc w:val="center"/>
              <w:rPr>
                <w:rFonts w:cs="Arial"/>
                <w:b/>
                <w:color w:val="000000" w:themeColor="text1"/>
                <w:szCs w:val="20"/>
              </w:rPr>
            </w:pPr>
            <w:r w:rsidRPr="008E14F0">
              <w:rPr>
                <w:rFonts w:cs="Arial"/>
                <w:b/>
                <w:color w:val="000000" w:themeColor="text1"/>
                <w:szCs w:val="20"/>
              </w:rPr>
              <w:t>Education</w:t>
            </w:r>
          </w:p>
        </w:tc>
        <w:tc>
          <w:tcPr>
            <w:tcW w:w="3150" w:type="dxa"/>
            <w:shd w:val="clear" w:color="auto" w:fill="C3DFFF"/>
            <w:vAlign w:val="center"/>
          </w:tcPr>
          <w:p w:rsidR="00407266" w:rsidRPr="008E14F0" w:rsidRDefault="00425E1C" w:rsidP="00AE0C37">
            <w:pPr>
              <w:pStyle w:val="BodyText"/>
              <w:keepNext/>
              <w:spacing w:before="0" w:after="0" w:line="240" w:lineRule="auto"/>
              <w:jc w:val="center"/>
              <w:rPr>
                <w:rFonts w:cs="Arial"/>
                <w:b/>
                <w:color w:val="000000" w:themeColor="text1"/>
                <w:szCs w:val="20"/>
              </w:rPr>
            </w:pPr>
            <w:r w:rsidRPr="008E14F0">
              <w:rPr>
                <w:rFonts w:cs="Arial"/>
                <w:b/>
                <w:color w:val="000000" w:themeColor="text1"/>
                <w:szCs w:val="20"/>
              </w:rPr>
              <w:t>Specializations</w:t>
            </w:r>
          </w:p>
        </w:tc>
        <w:tc>
          <w:tcPr>
            <w:tcW w:w="3145" w:type="dxa"/>
            <w:shd w:val="clear" w:color="auto" w:fill="C3DFFF"/>
            <w:vAlign w:val="center"/>
          </w:tcPr>
          <w:p w:rsidR="00407266" w:rsidRPr="008E14F0" w:rsidRDefault="00923A62" w:rsidP="00AE0C37">
            <w:pPr>
              <w:pStyle w:val="BodyText"/>
              <w:keepNext/>
              <w:spacing w:before="0" w:after="0" w:line="240" w:lineRule="auto"/>
              <w:jc w:val="center"/>
              <w:rPr>
                <w:rFonts w:cs="Arial"/>
                <w:b/>
                <w:color w:val="000000" w:themeColor="text1"/>
                <w:szCs w:val="20"/>
              </w:rPr>
            </w:pPr>
            <w:r w:rsidRPr="008E14F0">
              <w:rPr>
                <w:rFonts w:cs="Arial"/>
                <w:b/>
                <w:color w:val="000000" w:themeColor="text1"/>
                <w:szCs w:val="20"/>
              </w:rPr>
              <w:t xml:space="preserve">University </w:t>
            </w:r>
          </w:p>
        </w:tc>
      </w:tr>
      <w:tr w:rsidR="008E14F0" w:rsidRPr="008E14F0" w:rsidTr="0024669C">
        <w:trPr>
          <w:trHeight w:val="70"/>
        </w:trPr>
        <w:tc>
          <w:tcPr>
            <w:tcW w:w="3307" w:type="dxa"/>
            <w:shd w:val="clear" w:color="auto" w:fill="FFFFFF"/>
            <w:vAlign w:val="center"/>
          </w:tcPr>
          <w:p w:rsidR="00407266" w:rsidRPr="008E14F0" w:rsidRDefault="008D643F" w:rsidP="00D00E35">
            <w:pPr>
              <w:pStyle w:val="BodyText"/>
              <w:keepNext/>
              <w:spacing w:before="0" w:after="0" w:line="240" w:lineRule="auto"/>
              <w:jc w:val="left"/>
              <w:rPr>
                <w:rFonts w:cs="Arial"/>
                <w:color w:val="000000" w:themeColor="text1"/>
                <w:szCs w:val="20"/>
              </w:rPr>
            </w:pPr>
            <w:r w:rsidRPr="008E14F0">
              <w:rPr>
                <w:rFonts w:cs="Arial"/>
                <w:color w:val="000000" w:themeColor="text1"/>
                <w:szCs w:val="20"/>
              </w:rPr>
              <w:t>Master of C</w:t>
            </w:r>
            <w:r w:rsidR="004B6C10" w:rsidRPr="008E14F0">
              <w:rPr>
                <w:rFonts w:cs="Arial"/>
                <w:color w:val="000000" w:themeColor="text1"/>
                <w:szCs w:val="20"/>
              </w:rPr>
              <w:t>omputer Application</w:t>
            </w:r>
            <w:r w:rsidRPr="008E14F0">
              <w:rPr>
                <w:rFonts w:cs="Arial"/>
                <w:color w:val="000000" w:themeColor="text1"/>
                <w:szCs w:val="20"/>
              </w:rPr>
              <w:t>s</w:t>
            </w:r>
          </w:p>
        </w:tc>
        <w:tc>
          <w:tcPr>
            <w:tcW w:w="3150" w:type="dxa"/>
            <w:shd w:val="clear" w:color="auto" w:fill="auto"/>
            <w:vAlign w:val="center"/>
          </w:tcPr>
          <w:p w:rsidR="00407266" w:rsidRPr="008E14F0" w:rsidRDefault="008D643F" w:rsidP="00AE0C37">
            <w:pPr>
              <w:pStyle w:val="BodyText"/>
              <w:keepNext/>
              <w:spacing w:before="0" w:after="0" w:line="240" w:lineRule="auto"/>
              <w:jc w:val="center"/>
              <w:rPr>
                <w:rFonts w:cs="Arial"/>
                <w:color w:val="000000" w:themeColor="text1"/>
                <w:szCs w:val="20"/>
              </w:rPr>
            </w:pPr>
            <w:r w:rsidRPr="008E14F0">
              <w:rPr>
                <w:rFonts w:cs="Arial"/>
                <w:color w:val="000000" w:themeColor="text1"/>
                <w:szCs w:val="20"/>
              </w:rPr>
              <w:t>Computer Applications</w:t>
            </w:r>
          </w:p>
        </w:tc>
        <w:tc>
          <w:tcPr>
            <w:tcW w:w="3145" w:type="dxa"/>
            <w:shd w:val="clear" w:color="auto" w:fill="auto"/>
            <w:vAlign w:val="center"/>
          </w:tcPr>
          <w:p w:rsidR="00407266" w:rsidRPr="008E14F0" w:rsidRDefault="008D643F" w:rsidP="008D643F">
            <w:pPr>
              <w:pStyle w:val="BodyText"/>
              <w:keepNext/>
              <w:spacing w:before="0" w:after="0" w:line="240" w:lineRule="auto"/>
              <w:jc w:val="center"/>
              <w:rPr>
                <w:rFonts w:cs="Arial"/>
                <w:color w:val="000000" w:themeColor="text1"/>
                <w:szCs w:val="20"/>
              </w:rPr>
            </w:pPr>
            <w:r w:rsidRPr="008E14F0">
              <w:rPr>
                <w:rFonts w:cs="Arial"/>
                <w:color w:val="000000" w:themeColor="text1"/>
                <w:szCs w:val="20"/>
              </w:rPr>
              <w:t>Jawaharlal Nehru T</w:t>
            </w:r>
            <w:r w:rsidR="00691BC7" w:rsidRPr="008E14F0">
              <w:rPr>
                <w:rFonts w:cs="Arial"/>
                <w:color w:val="000000" w:themeColor="text1"/>
                <w:szCs w:val="20"/>
              </w:rPr>
              <w:t>echn</w:t>
            </w:r>
            <w:r w:rsidRPr="008E14F0">
              <w:rPr>
                <w:rFonts w:cs="Arial"/>
                <w:color w:val="000000" w:themeColor="text1"/>
                <w:szCs w:val="20"/>
              </w:rPr>
              <w:t>ologi</w:t>
            </w:r>
            <w:r w:rsidR="00691BC7" w:rsidRPr="008E14F0">
              <w:rPr>
                <w:rFonts w:cs="Arial"/>
                <w:color w:val="000000" w:themeColor="text1"/>
                <w:szCs w:val="20"/>
              </w:rPr>
              <w:t>cal University</w:t>
            </w:r>
          </w:p>
        </w:tc>
      </w:tr>
    </w:tbl>
    <w:p w:rsidR="00407266" w:rsidRPr="008E14F0" w:rsidRDefault="00407266">
      <w:pPr>
        <w:rPr>
          <w:rFonts w:cs="Arial"/>
          <w:color w:val="000000" w:themeColor="text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7"/>
        <w:gridCol w:w="3150"/>
        <w:gridCol w:w="3145"/>
      </w:tblGrid>
      <w:tr w:rsidR="008E14F0" w:rsidRPr="008E14F0" w:rsidTr="006C3B3C">
        <w:trPr>
          <w:trHeight w:val="142"/>
        </w:trPr>
        <w:tc>
          <w:tcPr>
            <w:tcW w:w="9602" w:type="dxa"/>
            <w:gridSpan w:val="3"/>
            <w:shd w:val="clear" w:color="auto" w:fill="548DD4"/>
            <w:vAlign w:val="center"/>
          </w:tcPr>
          <w:p w:rsidR="00603B93" w:rsidRPr="008E14F0" w:rsidRDefault="000F2733" w:rsidP="003B4C0A">
            <w:pPr>
              <w:pStyle w:val="BodyText"/>
              <w:keepNext/>
              <w:spacing w:before="0" w:after="0" w:line="240" w:lineRule="auto"/>
              <w:jc w:val="center"/>
              <w:rPr>
                <w:rFonts w:cs="Arial"/>
                <w:b/>
                <w:color w:val="000000" w:themeColor="text1"/>
                <w:szCs w:val="20"/>
              </w:rPr>
            </w:pPr>
            <w:r w:rsidRPr="008E14F0">
              <w:rPr>
                <w:rFonts w:cs="Arial"/>
                <w:color w:val="000000" w:themeColor="text1"/>
                <w:szCs w:val="20"/>
              </w:rPr>
              <w:t xml:space="preserve"> </w:t>
            </w:r>
            <w:bookmarkEnd w:id="0"/>
            <w:r w:rsidR="00CA6B1F" w:rsidRPr="008E14F0">
              <w:rPr>
                <w:rFonts w:cs="Arial"/>
                <w:b/>
                <w:color w:val="000000" w:themeColor="text1"/>
                <w:szCs w:val="20"/>
                <w:u w:val="single"/>
              </w:rPr>
              <w:t xml:space="preserve"> </w:t>
            </w:r>
            <w:r w:rsidR="00FA439C" w:rsidRPr="008E14F0">
              <w:rPr>
                <w:rFonts w:cs="Arial"/>
                <w:b/>
                <w:color w:val="000000" w:themeColor="text1"/>
                <w:szCs w:val="20"/>
              </w:rPr>
              <w:t>Professional</w:t>
            </w:r>
            <w:r w:rsidR="00FA439C" w:rsidRPr="008E14F0">
              <w:rPr>
                <w:rFonts w:cs="Arial"/>
                <w:color w:val="000000" w:themeColor="text1"/>
                <w:szCs w:val="20"/>
              </w:rPr>
              <w:t xml:space="preserve"> </w:t>
            </w:r>
            <w:r w:rsidR="00FA439C" w:rsidRPr="008E14F0">
              <w:rPr>
                <w:rFonts w:cs="Arial"/>
                <w:b/>
                <w:color w:val="000000" w:themeColor="text1"/>
                <w:szCs w:val="20"/>
              </w:rPr>
              <w:t>Experience</w:t>
            </w:r>
          </w:p>
        </w:tc>
      </w:tr>
      <w:tr w:rsidR="008E14F0" w:rsidRPr="008E14F0" w:rsidTr="00691BC7">
        <w:trPr>
          <w:trHeight w:val="142"/>
        </w:trPr>
        <w:tc>
          <w:tcPr>
            <w:tcW w:w="3307" w:type="dxa"/>
            <w:shd w:val="clear" w:color="auto" w:fill="C3DFFF"/>
            <w:vAlign w:val="center"/>
          </w:tcPr>
          <w:p w:rsidR="00603B93" w:rsidRPr="008E14F0" w:rsidRDefault="00603B93" w:rsidP="003B4C0A">
            <w:pPr>
              <w:pStyle w:val="BodyText"/>
              <w:keepNext/>
              <w:spacing w:before="0" w:after="0" w:line="240" w:lineRule="auto"/>
              <w:jc w:val="center"/>
              <w:rPr>
                <w:rFonts w:cs="Arial"/>
                <w:b/>
                <w:color w:val="000000" w:themeColor="text1"/>
                <w:szCs w:val="20"/>
              </w:rPr>
            </w:pPr>
            <w:r w:rsidRPr="008E14F0">
              <w:rPr>
                <w:rFonts w:cs="Arial"/>
                <w:b/>
                <w:color w:val="000000" w:themeColor="text1"/>
                <w:szCs w:val="20"/>
              </w:rPr>
              <w:t>Organization</w:t>
            </w:r>
          </w:p>
        </w:tc>
        <w:tc>
          <w:tcPr>
            <w:tcW w:w="3150" w:type="dxa"/>
            <w:shd w:val="clear" w:color="auto" w:fill="C3DFFF"/>
            <w:vAlign w:val="center"/>
          </w:tcPr>
          <w:p w:rsidR="00603B93" w:rsidRPr="008E14F0" w:rsidRDefault="00EC6EDD" w:rsidP="003B4C0A">
            <w:pPr>
              <w:pStyle w:val="BodyText"/>
              <w:keepNext/>
              <w:spacing w:before="0" w:after="0" w:line="240" w:lineRule="auto"/>
              <w:jc w:val="center"/>
              <w:rPr>
                <w:rFonts w:cs="Arial"/>
                <w:b/>
                <w:color w:val="000000" w:themeColor="text1"/>
                <w:szCs w:val="20"/>
              </w:rPr>
            </w:pPr>
            <w:r w:rsidRPr="008E14F0">
              <w:rPr>
                <w:rFonts w:cs="Arial"/>
                <w:b/>
                <w:color w:val="000000" w:themeColor="text1"/>
                <w:szCs w:val="20"/>
              </w:rPr>
              <w:t>Designation</w:t>
            </w:r>
          </w:p>
        </w:tc>
        <w:tc>
          <w:tcPr>
            <w:tcW w:w="3145" w:type="dxa"/>
            <w:shd w:val="clear" w:color="auto" w:fill="C3DFFF"/>
            <w:vAlign w:val="center"/>
          </w:tcPr>
          <w:p w:rsidR="00603B93" w:rsidRPr="008E14F0" w:rsidRDefault="00603B93" w:rsidP="003B4C0A">
            <w:pPr>
              <w:pStyle w:val="BodyText"/>
              <w:keepNext/>
              <w:spacing w:before="0" w:after="0" w:line="240" w:lineRule="auto"/>
              <w:jc w:val="center"/>
              <w:rPr>
                <w:rFonts w:cs="Arial"/>
                <w:b/>
                <w:color w:val="000000" w:themeColor="text1"/>
                <w:szCs w:val="20"/>
              </w:rPr>
            </w:pPr>
            <w:r w:rsidRPr="008E14F0">
              <w:rPr>
                <w:rFonts w:cs="Arial"/>
                <w:b/>
                <w:color w:val="000000" w:themeColor="text1"/>
                <w:szCs w:val="20"/>
              </w:rPr>
              <w:t>Duration</w:t>
            </w:r>
          </w:p>
        </w:tc>
      </w:tr>
      <w:tr w:rsidR="008E14F0" w:rsidRPr="008E14F0" w:rsidTr="00DC6FDE">
        <w:trPr>
          <w:trHeight w:val="142"/>
        </w:trPr>
        <w:tc>
          <w:tcPr>
            <w:tcW w:w="3307" w:type="dxa"/>
            <w:shd w:val="clear" w:color="auto" w:fill="FFFFFF"/>
          </w:tcPr>
          <w:p w:rsidR="008D643F" w:rsidRPr="008E14F0" w:rsidRDefault="008D643F" w:rsidP="008D643F">
            <w:pPr>
              <w:pStyle w:val="Header"/>
              <w:spacing w:before="20" w:after="20"/>
              <w:jc w:val="center"/>
              <w:rPr>
                <w:rFonts w:cs="Arial"/>
                <w:color w:val="000000" w:themeColor="text1"/>
                <w:szCs w:val="20"/>
              </w:rPr>
            </w:pPr>
            <w:r w:rsidRPr="008E14F0">
              <w:rPr>
                <w:rFonts w:cs="Arial"/>
                <w:color w:val="000000" w:themeColor="text1"/>
                <w:szCs w:val="20"/>
              </w:rPr>
              <w:t>Tech Mahindra Ltd.</w:t>
            </w:r>
          </w:p>
        </w:tc>
        <w:tc>
          <w:tcPr>
            <w:tcW w:w="3150" w:type="dxa"/>
            <w:shd w:val="clear" w:color="auto" w:fill="auto"/>
          </w:tcPr>
          <w:p w:rsidR="008D643F" w:rsidRPr="008E14F0" w:rsidRDefault="008D643F" w:rsidP="008D643F">
            <w:pPr>
              <w:spacing w:before="20" w:after="20"/>
              <w:jc w:val="center"/>
              <w:rPr>
                <w:rFonts w:cs="Arial"/>
                <w:color w:val="000000" w:themeColor="text1"/>
                <w:szCs w:val="20"/>
              </w:rPr>
            </w:pPr>
            <w:r w:rsidRPr="008E14F0">
              <w:rPr>
                <w:rFonts w:cs="Arial"/>
                <w:color w:val="000000" w:themeColor="text1"/>
                <w:szCs w:val="20"/>
              </w:rPr>
              <w:t>Tech Lead</w:t>
            </w:r>
          </w:p>
        </w:tc>
        <w:tc>
          <w:tcPr>
            <w:tcW w:w="3145" w:type="dxa"/>
            <w:shd w:val="clear" w:color="auto" w:fill="auto"/>
          </w:tcPr>
          <w:p w:rsidR="008D643F" w:rsidRPr="008E14F0" w:rsidRDefault="008D643F" w:rsidP="008D643F">
            <w:pPr>
              <w:pStyle w:val="Header"/>
              <w:spacing w:before="20" w:after="20"/>
              <w:jc w:val="center"/>
              <w:rPr>
                <w:rFonts w:cs="Arial"/>
                <w:color w:val="000000" w:themeColor="text1"/>
                <w:szCs w:val="20"/>
              </w:rPr>
            </w:pPr>
            <w:r w:rsidRPr="008E14F0">
              <w:rPr>
                <w:rFonts w:cs="Arial"/>
                <w:color w:val="000000" w:themeColor="text1"/>
                <w:szCs w:val="20"/>
              </w:rPr>
              <w:t>Jan-2018 To Present</w:t>
            </w:r>
          </w:p>
        </w:tc>
      </w:tr>
      <w:tr w:rsidR="008E14F0" w:rsidRPr="008E14F0" w:rsidTr="007F548D">
        <w:trPr>
          <w:trHeight w:val="203"/>
        </w:trPr>
        <w:tc>
          <w:tcPr>
            <w:tcW w:w="3307" w:type="dxa"/>
            <w:shd w:val="clear" w:color="auto" w:fill="FFFFFF"/>
          </w:tcPr>
          <w:p w:rsidR="008D643F" w:rsidRPr="008E14F0" w:rsidRDefault="008D643F" w:rsidP="008D643F">
            <w:pPr>
              <w:pStyle w:val="Header"/>
              <w:spacing w:before="20" w:after="20"/>
              <w:jc w:val="center"/>
              <w:rPr>
                <w:rFonts w:cs="Arial"/>
                <w:color w:val="000000" w:themeColor="text1"/>
                <w:szCs w:val="20"/>
              </w:rPr>
            </w:pPr>
            <w:r w:rsidRPr="008E14F0">
              <w:rPr>
                <w:rFonts w:eastAsia="MS Mincho" w:cs="Arial"/>
                <w:color w:val="000000" w:themeColor="text1"/>
                <w:szCs w:val="20"/>
              </w:rPr>
              <w:t>Capgemini India PVT Ltd.</w:t>
            </w:r>
          </w:p>
        </w:tc>
        <w:tc>
          <w:tcPr>
            <w:tcW w:w="3150" w:type="dxa"/>
            <w:shd w:val="clear" w:color="auto" w:fill="auto"/>
          </w:tcPr>
          <w:p w:rsidR="008D643F" w:rsidRPr="008E14F0" w:rsidRDefault="008D643F" w:rsidP="008D643F">
            <w:pPr>
              <w:spacing w:before="20" w:after="20"/>
              <w:jc w:val="center"/>
              <w:rPr>
                <w:rFonts w:cs="Arial"/>
                <w:color w:val="000000" w:themeColor="text1"/>
                <w:szCs w:val="20"/>
              </w:rPr>
            </w:pPr>
            <w:r w:rsidRPr="008E14F0">
              <w:rPr>
                <w:rFonts w:cs="Arial"/>
                <w:color w:val="000000" w:themeColor="text1"/>
                <w:szCs w:val="20"/>
              </w:rPr>
              <w:t>Senior Consultant</w:t>
            </w:r>
          </w:p>
        </w:tc>
        <w:tc>
          <w:tcPr>
            <w:tcW w:w="3145" w:type="dxa"/>
            <w:shd w:val="clear" w:color="auto" w:fill="auto"/>
            <w:vAlign w:val="center"/>
          </w:tcPr>
          <w:p w:rsidR="008D643F" w:rsidRPr="008E14F0" w:rsidRDefault="008D643F" w:rsidP="008D643F">
            <w:pPr>
              <w:pStyle w:val="BodyText"/>
              <w:keepNext/>
              <w:spacing w:before="0" w:after="0" w:line="240" w:lineRule="auto"/>
              <w:jc w:val="center"/>
              <w:rPr>
                <w:rFonts w:cs="Arial"/>
                <w:color w:val="000000" w:themeColor="text1"/>
                <w:szCs w:val="20"/>
              </w:rPr>
            </w:pPr>
            <w:r w:rsidRPr="008E14F0">
              <w:rPr>
                <w:rFonts w:eastAsia="MS Mincho" w:cs="Arial"/>
                <w:color w:val="000000" w:themeColor="text1"/>
                <w:szCs w:val="20"/>
              </w:rPr>
              <w:t>May 2016 to Jan 2018</w:t>
            </w:r>
          </w:p>
        </w:tc>
      </w:tr>
      <w:tr w:rsidR="008E14F0" w:rsidRPr="008E14F0" w:rsidTr="00650C7A">
        <w:trPr>
          <w:trHeight w:val="203"/>
        </w:trPr>
        <w:tc>
          <w:tcPr>
            <w:tcW w:w="3307" w:type="dxa"/>
            <w:shd w:val="clear" w:color="auto" w:fill="FFFFFF"/>
          </w:tcPr>
          <w:p w:rsidR="008D643F" w:rsidRPr="008E14F0" w:rsidRDefault="008D643F" w:rsidP="008D643F">
            <w:pPr>
              <w:pStyle w:val="Header"/>
              <w:spacing w:before="20" w:after="20"/>
              <w:jc w:val="center"/>
              <w:rPr>
                <w:rFonts w:eastAsia="MS Mincho" w:cs="Arial"/>
                <w:color w:val="000000" w:themeColor="text1"/>
                <w:szCs w:val="20"/>
              </w:rPr>
            </w:pPr>
            <w:r w:rsidRPr="008E14F0">
              <w:rPr>
                <w:rFonts w:eastAsia="MS Mincho" w:cs="Arial"/>
                <w:color w:val="000000" w:themeColor="text1"/>
                <w:szCs w:val="20"/>
              </w:rPr>
              <w:t>People Tech Group</w:t>
            </w:r>
          </w:p>
        </w:tc>
        <w:tc>
          <w:tcPr>
            <w:tcW w:w="3150" w:type="dxa"/>
            <w:shd w:val="clear" w:color="auto" w:fill="auto"/>
          </w:tcPr>
          <w:p w:rsidR="008D643F" w:rsidRPr="008E14F0" w:rsidRDefault="008D643F" w:rsidP="008D643F">
            <w:pPr>
              <w:pStyle w:val="Header"/>
              <w:spacing w:before="20" w:after="20"/>
              <w:jc w:val="center"/>
              <w:rPr>
                <w:rFonts w:cs="Arial"/>
                <w:color w:val="000000" w:themeColor="text1"/>
                <w:szCs w:val="20"/>
              </w:rPr>
            </w:pPr>
            <w:r w:rsidRPr="008E14F0">
              <w:rPr>
                <w:rFonts w:eastAsia="MS Mincho" w:cs="Arial"/>
                <w:color w:val="000000" w:themeColor="text1"/>
                <w:szCs w:val="20"/>
              </w:rPr>
              <w:t>Software Engineer</w:t>
            </w:r>
          </w:p>
        </w:tc>
        <w:tc>
          <w:tcPr>
            <w:tcW w:w="3145" w:type="dxa"/>
            <w:shd w:val="clear" w:color="auto" w:fill="auto"/>
            <w:vAlign w:val="center"/>
          </w:tcPr>
          <w:p w:rsidR="008D643F" w:rsidRPr="008E14F0" w:rsidRDefault="008D643F" w:rsidP="008D643F">
            <w:pPr>
              <w:pStyle w:val="BodyText"/>
              <w:keepNext/>
              <w:spacing w:before="0" w:after="0" w:line="240" w:lineRule="auto"/>
              <w:jc w:val="center"/>
              <w:rPr>
                <w:rFonts w:cs="Arial"/>
                <w:color w:val="000000" w:themeColor="text1"/>
                <w:szCs w:val="20"/>
              </w:rPr>
            </w:pPr>
            <w:r w:rsidRPr="008E14F0">
              <w:rPr>
                <w:rFonts w:eastAsia="MS Mincho" w:cs="Arial"/>
                <w:color w:val="000000" w:themeColor="text1"/>
                <w:szCs w:val="20"/>
              </w:rPr>
              <w:t>April 2015 To May 2016</w:t>
            </w:r>
          </w:p>
        </w:tc>
      </w:tr>
      <w:tr w:rsidR="008D643F" w:rsidRPr="008E14F0" w:rsidTr="00650C7A">
        <w:trPr>
          <w:trHeight w:val="203"/>
        </w:trPr>
        <w:tc>
          <w:tcPr>
            <w:tcW w:w="3307" w:type="dxa"/>
            <w:shd w:val="clear" w:color="auto" w:fill="FFFFFF"/>
          </w:tcPr>
          <w:p w:rsidR="008D643F" w:rsidRPr="008E14F0" w:rsidRDefault="008D643F" w:rsidP="008D643F">
            <w:pPr>
              <w:pStyle w:val="Header"/>
              <w:spacing w:before="20" w:after="20"/>
              <w:jc w:val="center"/>
              <w:rPr>
                <w:rFonts w:eastAsia="MS Mincho" w:cs="Arial"/>
                <w:color w:val="000000" w:themeColor="text1"/>
                <w:szCs w:val="20"/>
              </w:rPr>
            </w:pPr>
            <w:r w:rsidRPr="008E14F0">
              <w:rPr>
                <w:rFonts w:eastAsia="MS Mincho" w:cs="Arial"/>
                <w:color w:val="000000" w:themeColor="text1"/>
                <w:szCs w:val="20"/>
              </w:rPr>
              <w:t>Infocus Software Technology Labs PVT LTD</w:t>
            </w:r>
          </w:p>
        </w:tc>
        <w:tc>
          <w:tcPr>
            <w:tcW w:w="3150" w:type="dxa"/>
            <w:shd w:val="clear" w:color="auto" w:fill="auto"/>
          </w:tcPr>
          <w:p w:rsidR="008D643F" w:rsidRPr="008E14F0" w:rsidRDefault="008D643F" w:rsidP="008D643F">
            <w:pPr>
              <w:pStyle w:val="Header"/>
              <w:spacing w:before="20" w:after="20"/>
              <w:jc w:val="center"/>
              <w:rPr>
                <w:rFonts w:eastAsia="MS Mincho" w:cs="Arial"/>
                <w:color w:val="000000" w:themeColor="text1"/>
                <w:szCs w:val="20"/>
              </w:rPr>
            </w:pPr>
            <w:r w:rsidRPr="008E14F0">
              <w:rPr>
                <w:rFonts w:eastAsia="MS Mincho" w:cs="Arial"/>
                <w:color w:val="000000" w:themeColor="text1"/>
                <w:szCs w:val="20"/>
              </w:rPr>
              <w:t>Java Developer</w:t>
            </w:r>
          </w:p>
        </w:tc>
        <w:tc>
          <w:tcPr>
            <w:tcW w:w="3145" w:type="dxa"/>
            <w:shd w:val="clear" w:color="auto" w:fill="auto"/>
            <w:vAlign w:val="center"/>
          </w:tcPr>
          <w:p w:rsidR="008D643F" w:rsidRPr="008E14F0" w:rsidRDefault="008D643F" w:rsidP="008D643F">
            <w:pPr>
              <w:pStyle w:val="BodyText"/>
              <w:keepNext/>
              <w:spacing w:before="0" w:after="0" w:line="240" w:lineRule="auto"/>
              <w:jc w:val="center"/>
              <w:rPr>
                <w:rFonts w:cs="Arial"/>
                <w:color w:val="000000" w:themeColor="text1"/>
                <w:szCs w:val="20"/>
              </w:rPr>
            </w:pPr>
            <w:r w:rsidRPr="008E14F0">
              <w:rPr>
                <w:rFonts w:eastAsia="MS Mincho" w:cs="Arial"/>
                <w:color w:val="000000" w:themeColor="text1"/>
                <w:szCs w:val="20"/>
              </w:rPr>
              <w:t>June 2011 To March 2015</w:t>
            </w:r>
          </w:p>
        </w:tc>
      </w:tr>
    </w:tbl>
    <w:p w:rsidR="008D67B5" w:rsidRPr="008E14F0" w:rsidRDefault="008D67B5">
      <w:pPr>
        <w:spacing w:after="0" w:line="240" w:lineRule="auto"/>
        <w:rPr>
          <w:rFonts w:cs="Arial"/>
          <w:b/>
          <w:color w:val="000000" w:themeColor="text1"/>
          <w:szCs w:val="20"/>
          <w:u w:val="single"/>
        </w:rPr>
      </w:pPr>
    </w:p>
    <w:p w:rsidR="001D4C2B" w:rsidRPr="008E14F0" w:rsidRDefault="001D4C2B" w:rsidP="00824CF2">
      <w:pPr>
        <w:pStyle w:val="BodyText"/>
        <w:keepNext/>
        <w:tabs>
          <w:tab w:val="left" w:pos="2100"/>
        </w:tabs>
        <w:rPr>
          <w:rFonts w:cs="Arial"/>
          <w:b/>
          <w:color w:val="000000" w:themeColor="text1"/>
          <w:szCs w:val="20"/>
          <w:u w:val="single"/>
        </w:rPr>
      </w:pPr>
      <w:r w:rsidRPr="008E14F0">
        <w:rPr>
          <w:rFonts w:cs="Arial"/>
          <w:b/>
          <w:color w:val="000000" w:themeColor="text1"/>
          <w:szCs w:val="20"/>
          <w:u w:val="single"/>
        </w:rPr>
        <w:lastRenderedPageBreak/>
        <w:t xml:space="preserve">Project Details </w:t>
      </w:r>
      <w:r w:rsidR="00615D10" w:rsidRPr="008E14F0">
        <w:rPr>
          <w:rFonts w:cs="Arial"/>
          <w:b/>
          <w:color w:val="000000" w:themeColor="text1"/>
          <w:szCs w:val="20"/>
          <w:u w:val="single"/>
        </w:rPr>
        <w:t>–</w:t>
      </w:r>
      <w:r w:rsidRPr="008E14F0">
        <w:rPr>
          <w:rFonts w:cs="Arial"/>
          <w:b/>
          <w:color w:val="000000" w:themeColor="text1"/>
          <w:szCs w:val="20"/>
          <w:u w:val="single"/>
        </w:rPr>
        <w:t xml:space="preserve">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6396"/>
      </w:tblGrid>
      <w:tr w:rsidR="008E14F0" w:rsidRPr="008E14F0" w:rsidTr="009A0D90">
        <w:trPr>
          <w:trHeight w:val="113"/>
        </w:trPr>
        <w:tc>
          <w:tcPr>
            <w:tcW w:w="3206" w:type="dxa"/>
            <w:shd w:val="clear" w:color="auto" w:fill="B6DDE8" w:themeFill="accent5" w:themeFillTint="66"/>
            <w:vAlign w:val="center"/>
          </w:tcPr>
          <w:p w:rsidR="001D4C2B" w:rsidRPr="008E14F0" w:rsidRDefault="001D4C2B" w:rsidP="00824CF2">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Organization</w:t>
            </w:r>
          </w:p>
        </w:tc>
        <w:tc>
          <w:tcPr>
            <w:tcW w:w="6396" w:type="dxa"/>
            <w:shd w:val="clear" w:color="auto" w:fill="auto"/>
            <w:vAlign w:val="center"/>
          </w:tcPr>
          <w:p w:rsidR="001D4C2B" w:rsidRPr="008E14F0" w:rsidRDefault="00026D67" w:rsidP="00824CF2">
            <w:pPr>
              <w:pStyle w:val="BodyText"/>
              <w:keepNext/>
              <w:spacing w:before="0" w:after="0" w:line="240" w:lineRule="auto"/>
              <w:jc w:val="left"/>
              <w:rPr>
                <w:rFonts w:cs="Arial"/>
                <w:color w:val="000000" w:themeColor="text1"/>
                <w:szCs w:val="20"/>
              </w:rPr>
            </w:pPr>
            <w:r w:rsidRPr="008E14F0">
              <w:rPr>
                <w:rFonts w:cs="Arial"/>
                <w:color w:val="000000" w:themeColor="text1"/>
                <w:szCs w:val="20"/>
              </w:rPr>
              <w:t>Tech Mahindra</w:t>
            </w:r>
          </w:p>
        </w:tc>
      </w:tr>
      <w:tr w:rsidR="008E14F0" w:rsidRPr="008E14F0" w:rsidTr="009A0D90">
        <w:trPr>
          <w:trHeight w:val="113"/>
        </w:trPr>
        <w:tc>
          <w:tcPr>
            <w:tcW w:w="3206" w:type="dxa"/>
            <w:shd w:val="clear" w:color="auto" w:fill="B6DDE8" w:themeFill="accent5" w:themeFillTint="66"/>
            <w:vAlign w:val="center"/>
          </w:tcPr>
          <w:p w:rsidR="00615D10" w:rsidRPr="008E14F0" w:rsidRDefault="00615D10" w:rsidP="00824CF2">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 xml:space="preserve">Project Name </w:t>
            </w:r>
          </w:p>
        </w:tc>
        <w:tc>
          <w:tcPr>
            <w:tcW w:w="6396" w:type="dxa"/>
            <w:shd w:val="clear" w:color="auto" w:fill="auto"/>
            <w:vAlign w:val="center"/>
          </w:tcPr>
          <w:p w:rsidR="00615D10" w:rsidRPr="008E14F0" w:rsidRDefault="00E93627" w:rsidP="00824CF2">
            <w:pPr>
              <w:pStyle w:val="BodyText"/>
              <w:keepNext/>
              <w:spacing w:before="0" w:after="0" w:line="240" w:lineRule="auto"/>
              <w:jc w:val="left"/>
              <w:rPr>
                <w:rFonts w:cs="Arial"/>
                <w:color w:val="000000" w:themeColor="text1"/>
                <w:szCs w:val="20"/>
              </w:rPr>
            </w:pPr>
            <w:r w:rsidRPr="008E14F0">
              <w:rPr>
                <w:rFonts w:cs="Arial"/>
                <w:color w:val="000000" w:themeColor="text1"/>
                <w:szCs w:val="20"/>
              </w:rPr>
              <w:t>ATT-AEC_InventorySystem</w:t>
            </w:r>
          </w:p>
        </w:tc>
      </w:tr>
      <w:tr w:rsidR="008E14F0" w:rsidRPr="008E14F0" w:rsidTr="009A0D90">
        <w:trPr>
          <w:trHeight w:val="113"/>
        </w:trPr>
        <w:tc>
          <w:tcPr>
            <w:tcW w:w="3206" w:type="dxa"/>
            <w:shd w:val="clear" w:color="auto" w:fill="B6DDE8" w:themeFill="accent5" w:themeFillTint="66"/>
            <w:vAlign w:val="center"/>
          </w:tcPr>
          <w:p w:rsidR="001D4C2B" w:rsidRPr="008E14F0" w:rsidRDefault="001D4C2B" w:rsidP="00824CF2">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Role</w:t>
            </w:r>
          </w:p>
        </w:tc>
        <w:tc>
          <w:tcPr>
            <w:tcW w:w="6396" w:type="dxa"/>
            <w:shd w:val="clear" w:color="auto" w:fill="auto"/>
            <w:vAlign w:val="center"/>
          </w:tcPr>
          <w:p w:rsidR="001D4C2B" w:rsidRPr="008E14F0" w:rsidRDefault="00E93627" w:rsidP="00824CF2">
            <w:pPr>
              <w:pStyle w:val="BodyText"/>
              <w:keepNext/>
              <w:spacing w:before="0" w:after="0" w:line="240" w:lineRule="auto"/>
              <w:jc w:val="left"/>
              <w:rPr>
                <w:rFonts w:cs="Arial"/>
                <w:color w:val="000000" w:themeColor="text1"/>
                <w:szCs w:val="20"/>
              </w:rPr>
            </w:pPr>
            <w:r w:rsidRPr="008E14F0">
              <w:rPr>
                <w:rFonts w:cs="Arial"/>
                <w:color w:val="000000" w:themeColor="text1"/>
                <w:szCs w:val="20"/>
              </w:rPr>
              <w:t>Tech Lead</w:t>
            </w:r>
          </w:p>
        </w:tc>
      </w:tr>
    </w:tbl>
    <w:p w:rsidR="001D4C2B" w:rsidRPr="008E14F0" w:rsidRDefault="001D4C2B" w:rsidP="00824CF2">
      <w:pPr>
        <w:pStyle w:val="BodyText"/>
        <w:keepNext/>
        <w:spacing w:before="0" w:after="0" w:line="240" w:lineRule="auto"/>
        <w:jc w:val="left"/>
        <w:rPr>
          <w:rFonts w:cs="Arial"/>
          <w:color w:val="000000" w:themeColor="text1"/>
          <w:szCs w:val="20"/>
        </w:rPr>
      </w:pPr>
    </w:p>
    <w:p w:rsidR="001D4C2B" w:rsidRPr="008E14F0" w:rsidRDefault="00EC10FD" w:rsidP="00824CF2">
      <w:pPr>
        <w:pStyle w:val="BodyText"/>
        <w:keepNext/>
        <w:rPr>
          <w:rFonts w:cs="Arial"/>
          <w:b/>
          <w:color w:val="000000" w:themeColor="text1"/>
          <w:u w:val="single"/>
        </w:rPr>
      </w:pPr>
      <w:r w:rsidRPr="008E14F0">
        <w:rPr>
          <w:rFonts w:cs="Arial"/>
          <w:b/>
          <w:color w:val="000000" w:themeColor="text1"/>
          <w:u w:val="single"/>
        </w:rPr>
        <w:t>Description</w:t>
      </w:r>
    </w:p>
    <w:p w:rsidR="00751083" w:rsidRPr="008E14F0" w:rsidRDefault="00751083" w:rsidP="009B6A89">
      <w:pPr>
        <w:pStyle w:val="Heading2"/>
        <w:numPr>
          <w:ilvl w:val="0"/>
          <w:numId w:val="0"/>
        </w:numPr>
        <w:spacing w:before="20" w:after="20"/>
        <w:ind w:left="720"/>
        <w:rPr>
          <w:rFonts w:cs="Arial"/>
          <w:color w:val="000000" w:themeColor="text1"/>
          <w:spacing w:val="4"/>
          <w:sz w:val="20"/>
          <w:szCs w:val="20"/>
        </w:rPr>
      </w:pPr>
      <w:r w:rsidRPr="008E14F0">
        <w:rPr>
          <w:rFonts w:cs="Arial"/>
          <w:color w:val="000000" w:themeColor="text1"/>
          <w:spacing w:val="4"/>
          <w:sz w:val="20"/>
          <w:szCs w:val="20"/>
        </w:rPr>
        <w:t xml:space="preserve">The requirements and solution architecture/specs for data </w:t>
      </w:r>
      <w:r w:rsidR="004A0B72" w:rsidRPr="008E14F0">
        <w:rPr>
          <w:rFonts w:cs="Arial"/>
          <w:color w:val="000000" w:themeColor="text1"/>
          <w:spacing w:val="4"/>
          <w:sz w:val="20"/>
          <w:szCs w:val="20"/>
        </w:rPr>
        <w:t>modelling</w:t>
      </w:r>
      <w:r w:rsidR="009B6A89" w:rsidRPr="008E14F0">
        <w:rPr>
          <w:rFonts w:cs="Arial"/>
          <w:color w:val="000000" w:themeColor="text1"/>
          <w:spacing w:val="4"/>
          <w:sz w:val="20"/>
          <w:szCs w:val="20"/>
        </w:rPr>
        <w:t xml:space="preserve"> and data system for ATT </w:t>
      </w:r>
      <w:r w:rsidRPr="008E14F0">
        <w:rPr>
          <w:rFonts w:cs="Arial"/>
          <w:color w:val="000000" w:themeColor="text1"/>
          <w:spacing w:val="4"/>
          <w:sz w:val="20"/>
          <w:szCs w:val="20"/>
        </w:rPr>
        <w:t>Edge cloud that is part of the larger ATT Edge cloud platform under development. The high level scope for this solution includes:</w:t>
      </w:r>
    </w:p>
    <w:p w:rsidR="00751083" w:rsidRPr="008E14F0" w:rsidRDefault="00751083" w:rsidP="00751083">
      <w:pPr>
        <w:spacing w:before="80" w:line="100" w:lineRule="atLeast"/>
        <w:ind w:left="266"/>
        <w:rPr>
          <w:rFonts w:cs="Arial"/>
          <w:color w:val="000000" w:themeColor="text1"/>
          <w:szCs w:val="20"/>
        </w:rPr>
      </w:pPr>
      <w:r w:rsidRPr="008E14F0">
        <w:rPr>
          <w:rFonts w:cs="Arial"/>
          <w:color w:val="000000" w:themeColor="text1"/>
          <w:szCs w:val="20"/>
        </w:rPr>
        <w:t>1. Support attributes related to physical infrastructure, physical/logical resources, services and applications, and site deployment (region/zones), to model the entire node holistically</w:t>
      </w:r>
    </w:p>
    <w:p w:rsidR="00751083" w:rsidRPr="008E14F0" w:rsidRDefault="00751083" w:rsidP="00751083">
      <w:pPr>
        <w:spacing w:before="80" w:line="100" w:lineRule="atLeast"/>
        <w:ind w:left="266"/>
        <w:rPr>
          <w:rFonts w:cs="Arial"/>
          <w:color w:val="000000" w:themeColor="text1"/>
          <w:szCs w:val="20"/>
        </w:rPr>
      </w:pPr>
      <w:r w:rsidRPr="008E14F0">
        <w:rPr>
          <w:rFonts w:cs="Arial"/>
          <w:color w:val="000000" w:themeColor="text1"/>
          <w:szCs w:val="20"/>
        </w:rPr>
        <w:t>2.    Exposure of data system to various software components that will be leverage data model and actively update relevant information</w:t>
      </w:r>
    </w:p>
    <w:p w:rsidR="00494DBF" w:rsidRPr="008E14F0" w:rsidRDefault="00494DBF" w:rsidP="00026D67">
      <w:pPr>
        <w:pStyle w:val="BodyText"/>
        <w:rPr>
          <w:rFonts w:cs="Arial"/>
          <w:b/>
          <w:color w:val="000000" w:themeColor="text1"/>
          <w:u w:val="single"/>
        </w:rPr>
      </w:pPr>
      <w:r w:rsidRPr="008E14F0">
        <w:rPr>
          <w:rFonts w:cs="Arial"/>
          <w:b/>
          <w:color w:val="000000" w:themeColor="text1"/>
          <w:u w:val="single"/>
        </w:rPr>
        <w:t>Responsibilities</w:t>
      </w:r>
    </w:p>
    <w:p w:rsidR="00494DBF" w:rsidRPr="008E14F0" w:rsidRDefault="00095B41" w:rsidP="00095B41">
      <w:pPr>
        <w:pStyle w:val="NormalWeb"/>
        <w:numPr>
          <w:ilvl w:val="0"/>
          <w:numId w:val="30"/>
        </w:numPr>
        <w:shd w:val="clear" w:color="auto" w:fill="FFFFFF"/>
        <w:spacing w:before="100" w:beforeAutospacing="1" w:after="198" w:line="221" w:lineRule="atLeast"/>
        <w:rPr>
          <w:rFonts w:ascii="Arial" w:hAnsi="Arial" w:cs="Arial"/>
          <w:color w:val="000000" w:themeColor="text1"/>
        </w:rPr>
      </w:pPr>
      <w:r w:rsidRPr="008E14F0">
        <w:rPr>
          <w:rFonts w:ascii="Arial" w:hAnsi="Arial" w:cs="Arial"/>
          <w:color w:val="000000" w:themeColor="text1"/>
          <w:sz w:val="20"/>
        </w:rPr>
        <w:t>Lead the team from offshore and act as an individual contributor</w:t>
      </w:r>
    </w:p>
    <w:p w:rsidR="00494DBF" w:rsidRPr="008E14F0" w:rsidRDefault="00494DBF" w:rsidP="00494DBF">
      <w:pPr>
        <w:pStyle w:val="List1"/>
        <w:rPr>
          <w:rFonts w:cs="Arial"/>
          <w:color w:val="000000" w:themeColor="text1"/>
        </w:rPr>
      </w:pPr>
      <w:r w:rsidRPr="008E14F0">
        <w:rPr>
          <w:rFonts w:cs="Arial"/>
          <w:color w:val="000000" w:themeColor="text1"/>
        </w:rPr>
        <w:t>Responsible for designing and implementing software solutions using Java and J2EE technologies</w:t>
      </w:r>
    </w:p>
    <w:p w:rsidR="00494DBF" w:rsidRPr="008E14F0" w:rsidRDefault="00494DBF" w:rsidP="00494DBF">
      <w:pPr>
        <w:pStyle w:val="List1"/>
        <w:rPr>
          <w:rFonts w:cs="Arial"/>
          <w:color w:val="000000" w:themeColor="text1"/>
        </w:rPr>
      </w:pPr>
      <w:r w:rsidRPr="008E14F0">
        <w:rPr>
          <w:rFonts w:cs="Arial"/>
          <w:color w:val="000000" w:themeColor="text1"/>
        </w:rPr>
        <w:t>Perform requirement analysis independently as required to refine and elaborate software design to an appropriate level of detail</w:t>
      </w:r>
    </w:p>
    <w:p w:rsidR="00494DBF" w:rsidRPr="008E14F0" w:rsidRDefault="00494DBF" w:rsidP="00494DBF">
      <w:pPr>
        <w:pStyle w:val="List1"/>
        <w:rPr>
          <w:rFonts w:cs="Arial"/>
          <w:color w:val="000000" w:themeColor="text1"/>
        </w:rPr>
      </w:pPr>
      <w:r w:rsidRPr="008E14F0">
        <w:rPr>
          <w:rFonts w:cs="Arial"/>
          <w:color w:val="000000" w:themeColor="text1"/>
        </w:rPr>
        <w:t>Suggests enhancements or modifications in software for performance improvement and to support the technical solution(s)</w:t>
      </w:r>
    </w:p>
    <w:p w:rsidR="00494DBF" w:rsidRPr="008E14F0" w:rsidRDefault="00494DBF" w:rsidP="00494DBF">
      <w:pPr>
        <w:pStyle w:val="List1"/>
        <w:rPr>
          <w:rFonts w:cs="Arial"/>
          <w:color w:val="000000" w:themeColor="text1"/>
        </w:rPr>
      </w:pPr>
      <w:r w:rsidRPr="008E14F0">
        <w:rPr>
          <w:rFonts w:cs="Arial"/>
          <w:color w:val="000000" w:themeColor="text1"/>
        </w:rPr>
        <w:t>Involvement in scoping and effort estimation of CRs and projects</w:t>
      </w:r>
    </w:p>
    <w:p w:rsidR="00494DBF" w:rsidRPr="008E14F0" w:rsidRDefault="00494DBF" w:rsidP="00494DBF">
      <w:pPr>
        <w:pStyle w:val="List1"/>
        <w:rPr>
          <w:rFonts w:cs="Arial"/>
          <w:color w:val="000000" w:themeColor="text1"/>
        </w:rPr>
      </w:pPr>
      <w:r w:rsidRPr="008E14F0">
        <w:rPr>
          <w:rFonts w:cs="Arial"/>
          <w:color w:val="000000" w:themeColor="text1"/>
        </w:rPr>
        <w:t>Ensuring adherence to development standards, processes and best practices</w:t>
      </w:r>
    </w:p>
    <w:p w:rsidR="00494DBF" w:rsidRPr="008E14F0" w:rsidRDefault="00494DBF" w:rsidP="00494DBF">
      <w:pPr>
        <w:pStyle w:val="List1"/>
        <w:rPr>
          <w:rFonts w:cs="Arial"/>
          <w:color w:val="000000" w:themeColor="text1"/>
        </w:rPr>
      </w:pPr>
      <w:r w:rsidRPr="008E14F0">
        <w:rPr>
          <w:rFonts w:cs="Arial"/>
          <w:color w:val="000000" w:themeColor="text1"/>
        </w:rPr>
        <w:t>Coordinating with team members for tracking tasks and code reviews to ensure quality, on-time deliverables</w:t>
      </w:r>
    </w:p>
    <w:p w:rsidR="00494DBF" w:rsidRPr="008E14F0" w:rsidRDefault="00494DBF" w:rsidP="00494DBF">
      <w:pPr>
        <w:pStyle w:val="List1"/>
        <w:rPr>
          <w:rFonts w:cs="Arial"/>
          <w:color w:val="000000" w:themeColor="text1"/>
        </w:rPr>
      </w:pPr>
      <w:r w:rsidRPr="008E14F0">
        <w:rPr>
          <w:rFonts w:cs="Arial"/>
          <w:color w:val="000000" w:themeColor="text1"/>
        </w:rPr>
        <w:t>Writing, updating and maintaining technical program, end user documentation and operational procedures</w:t>
      </w:r>
    </w:p>
    <w:p w:rsidR="00EC10FD" w:rsidRPr="008E14F0" w:rsidRDefault="00EC10FD" w:rsidP="00EC10FD">
      <w:pPr>
        <w:pStyle w:val="BodyText"/>
        <w:keepNext/>
        <w:tabs>
          <w:tab w:val="left" w:pos="2100"/>
        </w:tabs>
        <w:rPr>
          <w:rFonts w:cs="Arial"/>
          <w:b/>
          <w:color w:val="000000" w:themeColor="text1"/>
          <w:szCs w:val="20"/>
          <w:u w:val="single"/>
        </w:rPr>
      </w:pPr>
      <w:r w:rsidRPr="008E14F0">
        <w:rPr>
          <w:rFonts w:cs="Arial"/>
          <w:b/>
          <w:color w:val="000000" w:themeColor="text1"/>
          <w:szCs w:val="20"/>
          <w:u w:val="single"/>
        </w:rPr>
        <w:lastRenderedPageBreak/>
        <w:t xml:space="preserve">Project Details – </w:t>
      </w:r>
      <w:r w:rsidR="007864F5" w:rsidRPr="008E14F0">
        <w:rPr>
          <w:rFonts w:cs="Arial"/>
          <w:b/>
          <w:color w:val="000000" w:themeColor="text1"/>
          <w:szCs w:val="20"/>
          <w:u w:val="single"/>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6396"/>
      </w:tblGrid>
      <w:tr w:rsidR="008E14F0" w:rsidRPr="008E14F0" w:rsidTr="003C2883">
        <w:trPr>
          <w:trHeight w:val="113"/>
        </w:trPr>
        <w:tc>
          <w:tcPr>
            <w:tcW w:w="3206" w:type="dxa"/>
            <w:shd w:val="clear" w:color="auto" w:fill="B6DDE8" w:themeFill="accent5" w:themeFillTint="66"/>
            <w:vAlign w:val="center"/>
          </w:tcPr>
          <w:p w:rsidR="006154B0" w:rsidRPr="008E14F0" w:rsidRDefault="006154B0" w:rsidP="006154B0">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Organization</w:t>
            </w:r>
          </w:p>
        </w:tc>
        <w:tc>
          <w:tcPr>
            <w:tcW w:w="6396" w:type="dxa"/>
            <w:shd w:val="clear" w:color="auto" w:fill="auto"/>
          </w:tcPr>
          <w:p w:rsidR="006154B0" w:rsidRPr="008E14F0" w:rsidRDefault="006154B0" w:rsidP="006154B0">
            <w:pPr>
              <w:spacing w:before="20" w:after="20"/>
              <w:rPr>
                <w:rFonts w:cs="Arial"/>
                <w:color w:val="000000" w:themeColor="text1"/>
                <w:spacing w:val="4"/>
                <w:szCs w:val="20"/>
              </w:rPr>
            </w:pPr>
            <w:r w:rsidRPr="008E14F0">
              <w:rPr>
                <w:rFonts w:cs="Arial"/>
                <w:color w:val="000000" w:themeColor="text1"/>
                <w:spacing w:val="4"/>
                <w:szCs w:val="20"/>
              </w:rPr>
              <w:t>Capgemini India Pvt Ltd</w:t>
            </w:r>
          </w:p>
        </w:tc>
      </w:tr>
      <w:tr w:rsidR="008E14F0" w:rsidRPr="008E14F0" w:rsidTr="003C2883">
        <w:trPr>
          <w:trHeight w:val="113"/>
        </w:trPr>
        <w:tc>
          <w:tcPr>
            <w:tcW w:w="3206" w:type="dxa"/>
            <w:shd w:val="clear" w:color="auto" w:fill="B6DDE8" w:themeFill="accent5" w:themeFillTint="66"/>
            <w:vAlign w:val="center"/>
          </w:tcPr>
          <w:p w:rsidR="006154B0" w:rsidRPr="008E14F0" w:rsidRDefault="006154B0" w:rsidP="006154B0">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 xml:space="preserve">Project Name </w:t>
            </w:r>
          </w:p>
        </w:tc>
        <w:tc>
          <w:tcPr>
            <w:tcW w:w="6396" w:type="dxa"/>
            <w:shd w:val="clear" w:color="auto" w:fill="auto"/>
          </w:tcPr>
          <w:p w:rsidR="006154B0" w:rsidRPr="008E14F0" w:rsidRDefault="006154B0" w:rsidP="006154B0">
            <w:pPr>
              <w:pStyle w:val="Header"/>
              <w:spacing w:before="20" w:after="20"/>
              <w:rPr>
                <w:rFonts w:cs="Arial"/>
                <w:b/>
                <w:color w:val="000000" w:themeColor="text1"/>
                <w:spacing w:val="4"/>
                <w:szCs w:val="20"/>
              </w:rPr>
            </w:pPr>
            <w:r w:rsidRPr="008E14F0">
              <w:rPr>
                <w:rFonts w:cs="Arial"/>
                <w:b/>
                <w:color w:val="000000" w:themeColor="text1"/>
                <w:szCs w:val="20"/>
              </w:rPr>
              <w:t>Multi Domain Services</w:t>
            </w:r>
          </w:p>
        </w:tc>
      </w:tr>
      <w:tr w:rsidR="008E14F0" w:rsidRPr="008E14F0" w:rsidTr="003C2883">
        <w:trPr>
          <w:trHeight w:val="113"/>
        </w:trPr>
        <w:tc>
          <w:tcPr>
            <w:tcW w:w="3206" w:type="dxa"/>
            <w:shd w:val="clear" w:color="auto" w:fill="B6DDE8" w:themeFill="accent5" w:themeFillTint="66"/>
            <w:vAlign w:val="center"/>
          </w:tcPr>
          <w:p w:rsidR="006154B0" w:rsidRPr="008E14F0" w:rsidRDefault="006154B0" w:rsidP="006154B0">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Role</w:t>
            </w:r>
          </w:p>
        </w:tc>
        <w:tc>
          <w:tcPr>
            <w:tcW w:w="6396" w:type="dxa"/>
            <w:shd w:val="clear" w:color="auto" w:fill="auto"/>
          </w:tcPr>
          <w:p w:rsidR="006154B0" w:rsidRPr="008E14F0" w:rsidRDefault="006154B0" w:rsidP="006154B0">
            <w:pPr>
              <w:pStyle w:val="Heading2"/>
              <w:numPr>
                <w:ilvl w:val="0"/>
                <w:numId w:val="0"/>
              </w:numPr>
              <w:spacing w:before="20" w:after="20"/>
              <w:ind w:left="720" w:hanging="720"/>
              <w:rPr>
                <w:rFonts w:cs="Arial"/>
                <w:b w:val="0"/>
                <w:i/>
                <w:color w:val="000000" w:themeColor="text1"/>
                <w:spacing w:val="4"/>
                <w:sz w:val="20"/>
                <w:szCs w:val="20"/>
              </w:rPr>
            </w:pPr>
            <w:r w:rsidRPr="008E14F0">
              <w:rPr>
                <w:rFonts w:cs="Arial"/>
                <w:b w:val="0"/>
                <w:color w:val="000000" w:themeColor="text1"/>
                <w:spacing w:val="4"/>
                <w:sz w:val="20"/>
                <w:szCs w:val="20"/>
              </w:rPr>
              <w:t>Senior Consultant</w:t>
            </w:r>
          </w:p>
        </w:tc>
      </w:tr>
    </w:tbl>
    <w:p w:rsidR="00EC10FD" w:rsidRPr="008E14F0" w:rsidRDefault="00EC10FD" w:rsidP="00EC10FD">
      <w:pPr>
        <w:pStyle w:val="BodyText"/>
        <w:keepNext/>
        <w:spacing w:before="0" w:after="0" w:line="240" w:lineRule="auto"/>
        <w:jc w:val="left"/>
        <w:rPr>
          <w:rFonts w:cs="Arial"/>
          <w:color w:val="000000" w:themeColor="text1"/>
          <w:szCs w:val="20"/>
        </w:rPr>
      </w:pPr>
    </w:p>
    <w:p w:rsidR="00EC10FD" w:rsidRPr="008E14F0" w:rsidRDefault="00EC10FD" w:rsidP="00EC10FD">
      <w:pPr>
        <w:pStyle w:val="BodyText"/>
        <w:keepNext/>
        <w:rPr>
          <w:rFonts w:cs="Arial"/>
          <w:b/>
          <w:color w:val="000000" w:themeColor="text1"/>
          <w:u w:val="single"/>
        </w:rPr>
      </w:pPr>
      <w:r w:rsidRPr="008E14F0">
        <w:rPr>
          <w:rFonts w:cs="Arial"/>
          <w:b/>
          <w:color w:val="000000" w:themeColor="text1"/>
          <w:u w:val="single"/>
        </w:rPr>
        <w:t>Project Description</w:t>
      </w:r>
    </w:p>
    <w:p w:rsidR="00E51752" w:rsidRPr="008E14F0" w:rsidRDefault="00E51752" w:rsidP="00E51752">
      <w:pPr>
        <w:spacing w:before="80" w:after="0" w:line="100" w:lineRule="atLeast"/>
        <w:ind w:left="266"/>
        <w:jc w:val="both"/>
        <w:rPr>
          <w:rFonts w:cs="Arial"/>
          <w:color w:val="000000" w:themeColor="text1"/>
        </w:rPr>
      </w:pPr>
      <w:r w:rsidRPr="008E14F0">
        <w:rPr>
          <w:rFonts w:cs="Arial"/>
          <w:color w:val="000000" w:themeColor="text1"/>
        </w:rPr>
        <w:t xml:space="preserve">Multi domain services are one of the node components in Wireless car business. Receiving data from different components and aggregate this data. RESTful web services and JMS tracking notifications are key components. </w:t>
      </w:r>
    </w:p>
    <w:p w:rsidR="00E51752" w:rsidRPr="008E14F0" w:rsidRDefault="00E51752" w:rsidP="00E51752">
      <w:pPr>
        <w:spacing w:before="80" w:after="0" w:line="100" w:lineRule="atLeast"/>
        <w:ind w:left="266"/>
        <w:jc w:val="both"/>
        <w:rPr>
          <w:rFonts w:cs="Arial"/>
          <w:color w:val="000000" w:themeColor="text1"/>
        </w:rPr>
      </w:pPr>
      <w:r w:rsidRPr="008E14F0">
        <w:rPr>
          <w:rFonts w:cs="Arial"/>
          <w:color w:val="000000" w:themeColor="text1"/>
        </w:rPr>
        <w:t xml:space="preserve">Load-test client was created to test REST API call using Gatling technology. Shared test environment is the one to perform all performance operations. Dedicated DB was allocated using AWS instances. </w:t>
      </w:r>
    </w:p>
    <w:p w:rsidR="00EC10FD" w:rsidRPr="008E14F0" w:rsidRDefault="00EC10FD" w:rsidP="00EC10FD">
      <w:pPr>
        <w:pStyle w:val="BodyText"/>
        <w:keepNext/>
        <w:rPr>
          <w:rFonts w:cs="Arial"/>
          <w:b/>
          <w:color w:val="000000" w:themeColor="text1"/>
          <w:u w:val="single"/>
        </w:rPr>
      </w:pPr>
      <w:r w:rsidRPr="008E14F0">
        <w:rPr>
          <w:rFonts w:cs="Arial"/>
          <w:b/>
          <w:color w:val="000000" w:themeColor="text1"/>
          <w:u w:val="single"/>
        </w:rPr>
        <w:t>Responsibilities</w:t>
      </w:r>
    </w:p>
    <w:p w:rsidR="00EC10FD" w:rsidRPr="008E14F0" w:rsidRDefault="00EC10FD" w:rsidP="00EC10FD">
      <w:pPr>
        <w:pStyle w:val="List1"/>
        <w:rPr>
          <w:rFonts w:cs="Arial"/>
          <w:color w:val="000000" w:themeColor="text1"/>
        </w:rPr>
      </w:pPr>
      <w:r w:rsidRPr="008E14F0">
        <w:rPr>
          <w:rFonts w:cs="Arial"/>
          <w:color w:val="000000" w:themeColor="text1"/>
        </w:rPr>
        <w:t>Responsible for requirement analysis and implementing software solutions using Java and J2EE technology stack</w:t>
      </w:r>
    </w:p>
    <w:p w:rsidR="00EC10FD" w:rsidRPr="008E14F0" w:rsidRDefault="00EC10FD" w:rsidP="00EC10FD">
      <w:pPr>
        <w:pStyle w:val="List1"/>
        <w:rPr>
          <w:rFonts w:cs="Arial"/>
          <w:color w:val="000000" w:themeColor="text1"/>
        </w:rPr>
      </w:pPr>
      <w:r w:rsidRPr="008E14F0">
        <w:rPr>
          <w:rFonts w:cs="Arial"/>
          <w:color w:val="000000" w:themeColor="text1"/>
        </w:rPr>
        <w:t xml:space="preserve">Performing High level and Low level software design </w:t>
      </w:r>
    </w:p>
    <w:p w:rsidR="00EC10FD" w:rsidRPr="008E14F0" w:rsidRDefault="00EC10FD" w:rsidP="00EC10FD">
      <w:pPr>
        <w:pStyle w:val="List1"/>
        <w:rPr>
          <w:rFonts w:cs="Arial"/>
          <w:color w:val="000000" w:themeColor="text1"/>
        </w:rPr>
      </w:pPr>
      <w:r w:rsidRPr="008E14F0">
        <w:rPr>
          <w:rFonts w:cs="Arial"/>
          <w:color w:val="000000" w:themeColor="text1"/>
        </w:rPr>
        <w:t>Involved in Development and Unit testing using Java/J2EE technologies and other processes used in the project</w:t>
      </w:r>
    </w:p>
    <w:p w:rsidR="00EC10FD" w:rsidRPr="008E14F0" w:rsidRDefault="00EC10FD" w:rsidP="00EC10FD">
      <w:pPr>
        <w:pStyle w:val="List1"/>
        <w:rPr>
          <w:rFonts w:cs="Arial"/>
          <w:color w:val="000000" w:themeColor="text1"/>
        </w:rPr>
      </w:pPr>
      <w:r w:rsidRPr="008E14F0">
        <w:rPr>
          <w:rFonts w:cs="Arial"/>
          <w:color w:val="000000" w:themeColor="text1"/>
        </w:rPr>
        <w:t>Suggests enhancements or modifications in existing application</w:t>
      </w:r>
    </w:p>
    <w:p w:rsidR="00EC10FD" w:rsidRPr="008E14F0" w:rsidRDefault="00EC10FD" w:rsidP="00EC10FD">
      <w:pPr>
        <w:pStyle w:val="List1"/>
        <w:rPr>
          <w:rFonts w:cs="Arial"/>
          <w:color w:val="000000" w:themeColor="text1"/>
        </w:rPr>
      </w:pPr>
      <w:r w:rsidRPr="008E14F0">
        <w:rPr>
          <w:rFonts w:cs="Arial"/>
          <w:color w:val="000000" w:themeColor="text1"/>
        </w:rPr>
        <w:t>Involvement in scoping and effort estimation of new requirements</w:t>
      </w:r>
    </w:p>
    <w:p w:rsidR="00EC10FD" w:rsidRPr="008E14F0" w:rsidRDefault="00EC10FD" w:rsidP="00EC10FD">
      <w:pPr>
        <w:pStyle w:val="List1"/>
        <w:rPr>
          <w:rFonts w:cs="Arial"/>
          <w:color w:val="000000" w:themeColor="text1"/>
        </w:rPr>
      </w:pPr>
      <w:r w:rsidRPr="008E14F0">
        <w:rPr>
          <w:rFonts w:cs="Arial"/>
          <w:color w:val="000000" w:themeColor="text1"/>
        </w:rPr>
        <w:t>Coordinating with team members for tasks assignment and tracking</w:t>
      </w:r>
    </w:p>
    <w:p w:rsidR="00EC10FD" w:rsidRPr="008E14F0" w:rsidRDefault="00EC10FD" w:rsidP="00EC10FD">
      <w:pPr>
        <w:pStyle w:val="List1"/>
        <w:rPr>
          <w:rFonts w:cs="Arial"/>
          <w:color w:val="000000" w:themeColor="text1"/>
          <w:lang w:val="en-GB"/>
        </w:rPr>
      </w:pPr>
      <w:r w:rsidRPr="008E14F0">
        <w:rPr>
          <w:rFonts w:cs="Arial"/>
          <w:color w:val="000000" w:themeColor="text1"/>
          <w:lang w:val="en-GB"/>
        </w:rPr>
        <w:t>Review code to ensure the best practices and design patterns</w:t>
      </w:r>
    </w:p>
    <w:p w:rsidR="00EC10FD" w:rsidRPr="008E14F0" w:rsidRDefault="00EC10FD" w:rsidP="00EC10FD">
      <w:pPr>
        <w:pStyle w:val="List1"/>
        <w:rPr>
          <w:rFonts w:cs="Arial"/>
          <w:color w:val="000000" w:themeColor="text1"/>
          <w:lang w:val="en-GB"/>
        </w:rPr>
      </w:pPr>
      <w:r w:rsidRPr="008E14F0">
        <w:rPr>
          <w:rFonts w:cs="Arial"/>
          <w:color w:val="000000" w:themeColor="text1"/>
          <w:lang w:val="en-GB"/>
        </w:rPr>
        <w:t>Writing, updating and maintaining technical program, end user documentation and operational procedures</w:t>
      </w:r>
    </w:p>
    <w:p w:rsidR="007864F5" w:rsidRPr="008E14F0" w:rsidRDefault="007864F5" w:rsidP="007864F5">
      <w:pPr>
        <w:pStyle w:val="BodyText"/>
        <w:keepNext/>
        <w:tabs>
          <w:tab w:val="left" w:pos="2100"/>
        </w:tabs>
        <w:rPr>
          <w:rFonts w:cs="Arial"/>
          <w:b/>
          <w:color w:val="000000" w:themeColor="text1"/>
          <w:szCs w:val="20"/>
          <w:u w:val="single"/>
        </w:rPr>
      </w:pPr>
      <w:r w:rsidRPr="008E14F0">
        <w:rPr>
          <w:rFonts w:cs="Arial"/>
          <w:b/>
          <w:color w:val="000000" w:themeColor="text1"/>
          <w:szCs w:val="20"/>
          <w:u w:val="single"/>
        </w:rPr>
        <w:t>Project Details – 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6396"/>
      </w:tblGrid>
      <w:tr w:rsidR="008E14F0" w:rsidRPr="008E14F0" w:rsidTr="00D343E6">
        <w:trPr>
          <w:trHeight w:val="113"/>
        </w:trPr>
        <w:tc>
          <w:tcPr>
            <w:tcW w:w="3206" w:type="dxa"/>
            <w:shd w:val="clear" w:color="auto" w:fill="B6DDE8" w:themeFill="accent5" w:themeFillTint="66"/>
            <w:vAlign w:val="center"/>
          </w:tcPr>
          <w:p w:rsidR="00E629CE" w:rsidRPr="008E14F0" w:rsidRDefault="00E629CE" w:rsidP="00E629CE">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Organization</w:t>
            </w:r>
          </w:p>
        </w:tc>
        <w:tc>
          <w:tcPr>
            <w:tcW w:w="6396" w:type="dxa"/>
            <w:shd w:val="clear" w:color="auto" w:fill="auto"/>
          </w:tcPr>
          <w:p w:rsidR="00E629CE" w:rsidRPr="008E14F0" w:rsidRDefault="00E629CE" w:rsidP="00E629CE">
            <w:pPr>
              <w:spacing w:before="20" w:after="20"/>
              <w:rPr>
                <w:rFonts w:cs="Arial"/>
                <w:color w:val="000000" w:themeColor="text1"/>
                <w:spacing w:val="4"/>
                <w:szCs w:val="20"/>
              </w:rPr>
            </w:pPr>
            <w:r w:rsidRPr="008E14F0">
              <w:rPr>
                <w:rFonts w:cs="Arial"/>
                <w:color w:val="000000" w:themeColor="text1"/>
                <w:spacing w:val="4"/>
                <w:szCs w:val="20"/>
              </w:rPr>
              <w:t>Capgemini India Pvt Ltd</w:t>
            </w:r>
          </w:p>
        </w:tc>
      </w:tr>
      <w:tr w:rsidR="008E14F0" w:rsidRPr="008E14F0" w:rsidTr="005F70A6">
        <w:trPr>
          <w:trHeight w:val="113"/>
        </w:trPr>
        <w:tc>
          <w:tcPr>
            <w:tcW w:w="3206" w:type="dxa"/>
            <w:shd w:val="clear" w:color="auto" w:fill="B6DDE8" w:themeFill="accent5" w:themeFillTint="66"/>
            <w:vAlign w:val="center"/>
          </w:tcPr>
          <w:p w:rsidR="007864F5" w:rsidRPr="008E14F0" w:rsidRDefault="007864F5" w:rsidP="005F70A6">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 xml:space="preserve">Project Name </w:t>
            </w:r>
          </w:p>
        </w:tc>
        <w:tc>
          <w:tcPr>
            <w:tcW w:w="6396" w:type="dxa"/>
            <w:shd w:val="clear" w:color="auto" w:fill="auto"/>
            <w:vAlign w:val="center"/>
          </w:tcPr>
          <w:p w:rsidR="007864F5" w:rsidRPr="008E14F0" w:rsidRDefault="00E629CE" w:rsidP="005F70A6">
            <w:pPr>
              <w:pStyle w:val="BodyText"/>
              <w:keepNext/>
              <w:spacing w:before="0" w:after="0" w:line="240" w:lineRule="auto"/>
              <w:jc w:val="left"/>
              <w:rPr>
                <w:rFonts w:cs="Arial"/>
                <w:color w:val="000000" w:themeColor="text1"/>
                <w:szCs w:val="20"/>
              </w:rPr>
            </w:pPr>
            <w:r w:rsidRPr="008E14F0">
              <w:rPr>
                <w:rFonts w:cs="Arial"/>
                <w:b/>
                <w:color w:val="000000" w:themeColor="text1"/>
                <w:szCs w:val="20"/>
              </w:rPr>
              <w:t>High-Resolution Vehicle Utilization</w:t>
            </w:r>
          </w:p>
        </w:tc>
      </w:tr>
      <w:tr w:rsidR="008E14F0" w:rsidRPr="008E14F0" w:rsidTr="0081125C">
        <w:trPr>
          <w:trHeight w:val="113"/>
        </w:trPr>
        <w:tc>
          <w:tcPr>
            <w:tcW w:w="3206" w:type="dxa"/>
            <w:shd w:val="clear" w:color="auto" w:fill="B6DDE8" w:themeFill="accent5" w:themeFillTint="66"/>
            <w:vAlign w:val="center"/>
          </w:tcPr>
          <w:p w:rsidR="00E629CE" w:rsidRPr="008E14F0" w:rsidRDefault="00E629CE" w:rsidP="00E629CE">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Role</w:t>
            </w:r>
          </w:p>
        </w:tc>
        <w:tc>
          <w:tcPr>
            <w:tcW w:w="6396" w:type="dxa"/>
            <w:shd w:val="clear" w:color="auto" w:fill="auto"/>
          </w:tcPr>
          <w:p w:rsidR="00E629CE" w:rsidRPr="008E14F0" w:rsidRDefault="00E629CE" w:rsidP="00E629CE">
            <w:pPr>
              <w:pStyle w:val="Heading2"/>
              <w:numPr>
                <w:ilvl w:val="0"/>
                <w:numId w:val="0"/>
              </w:numPr>
              <w:spacing w:before="20" w:after="20"/>
              <w:rPr>
                <w:rFonts w:cs="Arial"/>
                <w:b w:val="0"/>
                <w:i/>
                <w:color w:val="000000" w:themeColor="text1"/>
                <w:spacing w:val="4"/>
                <w:sz w:val="20"/>
                <w:szCs w:val="20"/>
              </w:rPr>
            </w:pPr>
            <w:r w:rsidRPr="008E14F0">
              <w:rPr>
                <w:rFonts w:cs="Arial"/>
                <w:b w:val="0"/>
                <w:color w:val="000000" w:themeColor="text1"/>
                <w:spacing w:val="4"/>
                <w:sz w:val="20"/>
                <w:szCs w:val="20"/>
              </w:rPr>
              <w:t>Senior Consultant</w:t>
            </w:r>
          </w:p>
        </w:tc>
      </w:tr>
    </w:tbl>
    <w:p w:rsidR="007864F5" w:rsidRPr="008E14F0" w:rsidRDefault="007864F5" w:rsidP="007864F5">
      <w:pPr>
        <w:pStyle w:val="BodyText"/>
        <w:keepNext/>
        <w:spacing w:before="0" w:after="0" w:line="240" w:lineRule="auto"/>
        <w:jc w:val="left"/>
        <w:rPr>
          <w:rFonts w:cs="Arial"/>
          <w:color w:val="000000" w:themeColor="text1"/>
          <w:szCs w:val="20"/>
        </w:rPr>
      </w:pPr>
    </w:p>
    <w:p w:rsidR="007864F5" w:rsidRPr="008E14F0" w:rsidRDefault="007864F5" w:rsidP="007864F5">
      <w:pPr>
        <w:pStyle w:val="BodyText"/>
        <w:keepNext/>
        <w:rPr>
          <w:rFonts w:cs="Arial"/>
          <w:b/>
          <w:color w:val="000000" w:themeColor="text1"/>
          <w:u w:val="single"/>
        </w:rPr>
      </w:pPr>
      <w:r w:rsidRPr="008E14F0">
        <w:rPr>
          <w:rFonts w:cs="Arial"/>
          <w:b/>
          <w:color w:val="000000" w:themeColor="text1"/>
          <w:u w:val="single"/>
        </w:rPr>
        <w:t>Project Description</w:t>
      </w:r>
    </w:p>
    <w:p w:rsidR="007864F5" w:rsidRPr="008E14F0" w:rsidRDefault="005E1ABB" w:rsidP="007864F5">
      <w:pPr>
        <w:pStyle w:val="BodyText"/>
        <w:rPr>
          <w:rFonts w:cs="Arial"/>
          <w:color w:val="000000" w:themeColor="text1"/>
        </w:rPr>
      </w:pPr>
      <w:r w:rsidRPr="008E14F0">
        <w:rPr>
          <w:rFonts w:cs="Arial"/>
          <w:color w:val="000000" w:themeColor="text1"/>
        </w:rPr>
        <w:t>High-Resolution vehicle utilization is one of the components in Wireless car technology. In this we will receive the data from VESTE (Vehicle Status Enricher) component in some linear intervals. Aggregated data flows through Gateway component which acts as security layer and store it in Mongo DB.</w:t>
      </w:r>
    </w:p>
    <w:p w:rsidR="007864F5" w:rsidRPr="008E14F0" w:rsidRDefault="007864F5" w:rsidP="007864F5">
      <w:pPr>
        <w:pStyle w:val="BodyText"/>
        <w:keepNext/>
        <w:rPr>
          <w:rFonts w:cs="Arial"/>
          <w:b/>
          <w:color w:val="000000" w:themeColor="text1"/>
          <w:u w:val="single"/>
        </w:rPr>
      </w:pPr>
      <w:r w:rsidRPr="008E14F0">
        <w:rPr>
          <w:rFonts w:cs="Arial"/>
          <w:b/>
          <w:color w:val="000000" w:themeColor="text1"/>
          <w:u w:val="single"/>
        </w:rPr>
        <w:lastRenderedPageBreak/>
        <w:t>Responsibilities</w:t>
      </w:r>
    </w:p>
    <w:p w:rsidR="007864F5" w:rsidRPr="008E14F0" w:rsidRDefault="007864F5" w:rsidP="007864F5">
      <w:pPr>
        <w:pStyle w:val="List1"/>
        <w:rPr>
          <w:rFonts w:cs="Arial"/>
          <w:color w:val="000000" w:themeColor="text1"/>
        </w:rPr>
      </w:pPr>
      <w:r w:rsidRPr="008E14F0">
        <w:rPr>
          <w:rFonts w:cs="Arial"/>
          <w:color w:val="000000" w:themeColor="text1"/>
        </w:rPr>
        <w:t>Analyzing the requirements and participating in requirement discussions with client for clarifications and suggestions</w:t>
      </w:r>
    </w:p>
    <w:p w:rsidR="007864F5" w:rsidRPr="008E14F0" w:rsidRDefault="007864F5" w:rsidP="007864F5">
      <w:pPr>
        <w:pStyle w:val="List1"/>
        <w:rPr>
          <w:rFonts w:cs="Arial"/>
          <w:color w:val="000000" w:themeColor="text1"/>
        </w:rPr>
      </w:pPr>
      <w:r w:rsidRPr="008E14F0">
        <w:rPr>
          <w:rFonts w:cs="Arial"/>
          <w:color w:val="000000" w:themeColor="text1"/>
        </w:rPr>
        <w:t>Involved in Design, Development and Unit testing using Java/J2EE technology stack and other processes used in the project</w:t>
      </w:r>
    </w:p>
    <w:p w:rsidR="007864F5" w:rsidRPr="008E14F0" w:rsidRDefault="007864F5" w:rsidP="007864F5">
      <w:pPr>
        <w:pStyle w:val="List1"/>
        <w:rPr>
          <w:rFonts w:cs="Arial"/>
          <w:color w:val="000000" w:themeColor="text1"/>
        </w:rPr>
      </w:pPr>
      <w:r w:rsidRPr="008E14F0">
        <w:rPr>
          <w:rFonts w:cs="Arial"/>
          <w:color w:val="000000" w:themeColor="text1"/>
        </w:rPr>
        <w:t xml:space="preserve">Writing design document, technical specifications and Unit Test Case documents </w:t>
      </w:r>
    </w:p>
    <w:p w:rsidR="007864F5" w:rsidRPr="008E14F0" w:rsidRDefault="007864F5" w:rsidP="007864F5">
      <w:pPr>
        <w:pStyle w:val="List1"/>
        <w:rPr>
          <w:rFonts w:cs="Arial"/>
          <w:color w:val="000000" w:themeColor="text1"/>
        </w:rPr>
      </w:pPr>
      <w:r w:rsidRPr="008E14F0">
        <w:rPr>
          <w:rFonts w:cs="Arial"/>
          <w:color w:val="000000" w:themeColor="text1"/>
        </w:rPr>
        <w:t>Working on defects which involves debugging and fixing issues in the application</w:t>
      </w:r>
    </w:p>
    <w:p w:rsidR="007864F5" w:rsidRPr="008E14F0" w:rsidRDefault="007864F5" w:rsidP="007864F5">
      <w:pPr>
        <w:pStyle w:val="List1"/>
        <w:rPr>
          <w:rFonts w:cs="Arial"/>
          <w:color w:val="000000" w:themeColor="text1"/>
        </w:rPr>
      </w:pPr>
      <w:r w:rsidRPr="008E14F0">
        <w:rPr>
          <w:rFonts w:cs="Arial"/>
          <w:color w:val="000000" w:themeColor="text1"/>
        </w:rPr>
        <w:t>Ensuring high quality of code deliverables and timely completion of project assignments as per coding guidelines and quality standards set for the project</w:t>
      </w:r>
    </w:p>
    <w:p w:rsidR="00EC10FD" w:rsidRPr="008E14F0" w:rsidRDefault="007864F5" w:rsidP="009B6A89">
      <w:pPr>
        <w:pStyle w:val="List1"/>
        <w:rPr>
          <w:rFonts w:cs="Arial"/>
          <w:color w:val="000000" w:themeColor="text1"/>
        </w:rPr>
      </w:pPr>
      <w:r w:rsidRPr="008E14F0">
        <w:rPr>
          <w:rFonts w:cs="Arial"/>
          <w:color w:val="000000" w:themeColor="text1"/>
        </w:rPr>
        <w:t>Ensuring adherence to development standards, processes and best practices</w:t>
      </w:r>
    </w:p>
    <w:p w:rsidR="009B6A89" w:rsidRPr="008E14F0" w:rsidRDefault="009B6A89" w:rsidP="009B6A89">
      <w:pPr>
        <w:pStyle w:val="List1"/>
        <w:rPr>
          <w:rFonts w:cs="Arial"/>
          <w:color w:val="000000" w:themeColor="text1"/>
        </w:rPr>
      </w:pPr>
      <w:r w:rsidRPr="008E14F0">
        <w:rPr>
          <w:rFonts w:cs="Arial"/>
          <w:color w:val="000000" w:themeColor="text1"/>
        </w:rPr>
        <w:t>Load-testing of REST API’s and JMS message notifications using Gatling technology</w:t>
      </w:r>
    </w:p>
    <w:p w:rsidR="00436011" w:rsidRPr="008E14F0" w:rsidRDefault="00436011" w:rsidP="00436011">
      <w:pPr>
        <w:pStyle w:val="BodyText"/>
        <w:keepNext/>
        <w:tabs>
          <w:tab w:val="left" w:pos="2100"/>
        </w:tabs>
        <w:rPr>
          <w:rFonts w:cs="Arial"/>
          <w:b/>
          <w:color w:val="000000" w:themeColor="text1"/>
          <w:szCs w:val="20"/>
          <w:u w:val="single"/>
        </w:rPr>
      </w:pPr>
    </w:p>
    <w:p w:rsidR="00436011" w:rsidRPr="008E14F0" w:rsidRDefault="000142E8" w:rsidP="00436011">
      <w:pPr>
        <w:pStyle w:val="BodyText"/>
        <w:keepNext/>
        <w:tabs>
          <w:tab w:val="left" w:pos="2100"/>
        </w:tabs>
        <w:rPr>
          <w:rFonts w:cs="Arial"/>
          <w:b/>
          <w:color w:val="000000" w:themeColor="text1"/>
          <w:szCs w:val="20"/>
          <w:u w:val="single"/>
        </w:rPr>
      </w:pPr>
      <w:r>
        <w:rPr>
          <w:rFonts w:cs="Arial"/>
          <w:b/>
          <w:color w:val="000000" w:themeColor="text1"/>
          <w:szCs w:val="20"/>
          <w:u w:val="single"/>
        </w:rPr>
        <w:t>Project Details – 4</w:t>
      </w:r>
      <w:bookmarkStart w:id="1" w:name="_GoBack"/>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6396"/>
      </w:tblGrid>
      <w:tr w:rsidR="008E14F0" w:rsidRPr="008E14F0" w:rsidTr="00CF5FD0">
        <w:trPr>
          <w:trHeight w:val="113"/>
        </w:trPr>
        <w:tc>
          <w:tcPr>
            <w:tcW w:w="3206" w:type="dxa"/>
            <w:shd w:val="clear" w:color="auto" w:fill="B6DDE8" w:themeFill="accent5" w:themeFillTint="66"/>
            <w:vAlign w:val="center"/>
          </w:tcPr>
          <w:p w:rsidR="00436011" w:rsidRPr="008E14F0" w:rsidRDefault="00436011" w:rsidP="00436011">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Organization</w:t>
            </w:r>
          </w:p>
        </w:tc>
        <w:tc>
          <w:tcPr>
            <w:tcW w:w="6396" w:type="dxa"/>
            <w:shd w:val="clear" w:color="auto" w:fill="auto"/>
          </w:tcPr>
          <w:p w:rsidR="00436011" w:rsidRPr="008E14F0" w:rsidRDefault="00436011" w:rsidP="00436011">
            <w:pPr>
              <w:spacing w:before="20" w:after="20"/>
              <w:rPr>
                <w:color w:val="000000" w:themeColor="text1"/>
                <w:spacing w:val="4"/>
                <w:szCs w:val="20"/>
              </w:rPr>
            </w:pPr>
            <w:r w:rsidRPr="008E14F0">
              <w:rPr>
                <w:rFonts w:eastAsia="MS Mincho"/>
                <w:color w:val="000000" w:themeColor="text1"/>
                <w:szCs w:val="20"/>
              </w:rPr>
              <w:t>People Tech Group</w:t>
            </w:r>
          </w:p>
        </w:tc>
      </w:tr>
      <w:tr w:rsidR="008E14F0" w:rsidRPr="008E14F0" w:rsidTr="00B50531">
        <w:trPr>
          <w:trHeight w:val="113"/>
        </w:trPr>
        <w:tc>
          <w:tcPr>
            <w:tcW w:w="3206" w:type="dxa"/>
            <w:shd w:val="clear" w:color="auto" w:fill="B6DDE8" w:themeFill="accent5" w:themeFillTint="66"/>
            <w:vAlign w:val="center"/>
          </w:tcPr>
          <w:p w:rsidR="00436011" w:rsidRPr="008E14F0" w:rsidRDefault="00436011" w:rsidP="00436011">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 xml:space="preserve">Project Name </w:t>
            </w:r>
          </w:p>
        </w:tc>
        <w:tc>
          <w:tcPr>
            <w:tcW w:w="6396" w:type="dxa"/>
            <w:shd w:val="clear" w:color="auto" w:fill="auto"/>
          </w:tcPr>
          <w:p w:rsidR="00436011" w:rsidRPr="008E14F0" w:rsidRDefault="00436011" w:rsidP="00436011">
            <w:pPr>
              <w:pStyle w:val="Header"/>
              <w:spacing w:before="20" w:after="20"/>
              <w:rPr>
                <w:color w:val="000000" w:themeColor="text1"/>
                <w:spacing w:val="4"/>
                <w:szCs w:val="20"/>
              </w:rPr>
            </w:pPr>
            <w:r w:rsidRPr="008E14F0">
              <w:rPr>
                <w:color w:val="000000" w:themeColor="text1"/>
                <w:szCs w:val="20"/>
              </w:rPr>
              <w:t>Radiius Card</w:t>
            </w:r>
          </w:p>
        </w:tc>
      </w:tr>
      <w:tr w:rsidR="008E14F0" w:rsidRPr="008E14F0" w:rsidTr="00CF5FD0">
        <w:trPr>
          <w:trHeight w:val="113"/>
        </w:trPr>
        <w:tc>
          <w:tcPr>
            <w:tcW w:w="3206" w:type="dxa"/>
            <w:shd w:val="clear" w:color="auto" w:fill="B6DDE8" w:themeFill="accent5" w:themeFillTint="66"/>
            <w:vAlign w:val="center"/>
          </w:tcPr>
          <w:p w:rsidR="00436011" w:rsidRPr="008E14F0" w:rsidRDefault="00436011" w:rsidP="00436011">
            <w:pPr>
              <w:pStyle w:val="BodyText"/>
              <w:keepNext/>
              <w:spacing w:before="0" w:after="0" w:line="240" w:lineRule="auto"/>
              <w:jc w:val="left"/>
              <w:rPr>
                <w:rFonts w:cs="Arial"/>
                <w:b/>
                <w:color w:val="000000" w:themeColor="text1"/>
                <w:szCs w:val="20"/>
              </w:rPr>
            </w:pPr>
            <w:r w:rsidRPr="008E14F0">
              <w:rPr>
                <w:rFonts w:cs="Arial"/>
                <w:b/>
                <w:color w:val="000000" w:themeColor="text1"/>
                <w:szCs w:val="20"/>
              </w:rPr>
              <w:t>Role</w:t>
            </w:r>
          </w:p>
        </w:tc>
        <w:tc>
          <w:tcPr>
            <w:tcW w:w="6396" w:type="dxa"/>
            <w:shd w:val="clear" w:color="auto" w:fill="auto"/>
          </w:tcPr>
          <w:p w:rsidR="00436011" w:rsidRPr="008E14F0" w:rsidRDefault="00436011" w:rsidP="001261FD">
            <w:pPr>
              <w:pStyle w:val="Heading2"/>
              <w:numPr>
                <w:ilvl w:val="0"/>
                <w:numId w:val="0"/>
              </w:numPr>
              <w:tabs>
                <w:tab w:val="center" w:pos="3090"/>
              </w:tabs>
              <w:spacing w:before="20" w:after="20"/>
              <w:ind w:left="720" w:hanging="720"/>
              <w:rPr>
                <w:b w:val="0"/>
                <w:i/>
                <w:color w:val="000000" w:themeColor="text1"/>
                <w:spacing w:val="4"/>
                <w:sz w:val="20"/>
                <w:szCs w:val="20"/>
              </w:rPr>
            </w:pPr>
            <w:r w:rsidRPr="008E14F0">
              <w:rPr>
                <w:b w:val="0"/>
                <w:color w:val="000000" w:themeColor="text1"/>
                <w:spacing w:val="4"/>
                <w:sz w:val="20"/>
                <w:szCs w:val="20"/>
              </w:rPr>
              <w:t>Software Engineer</w:t>
            </w:r>
            <w:r w:rsidR="001261FD" w:rsidRPr="008E14F0">
              <w:rPr>
                <w:b w:val="0"/>
                <w:color w:val="000000" w:themeColor="text1"/>
                <w:spacing w:val="4"/>
                <w:sz w:val="20"/>
                <w:szCs w:val="20"/>
              </w:rPr>
              <w:tab/>
            </w:r>
          </w:p>
        </w:tc>
      </w:tr>
    </w:tbl>
    <w:p w:rsidR="00436011" w:rsidRPr="008E14F0" w:rsidRDefault="00436011" w:rsidP="00436011">
      <w:pPr>
        <w:pStyle w:val="BodyText"/>
        <w:keepNext/>
        <w:spacing w:before="0" w:after="0" w:line="240" w:lineRule="auto"/>
        <w:jc w:val="left"/>
        <w:rPr>
          <w:rFonts w:cs="Arial"/>
          <w:color w:val="000000" w:themeColor="text1"/>
          <w:szCs w:val="20"/>
        </w:rPr>
      </w:pPr>
    </w:p>
    <w:p w:rsidR="00436011" w:rsidRPr="008E14F0" w:rsidRDefault="00436011" w:rsidP="00436011">
      <w:pPr>
        <w:pStyle w:val="BodyText"/>
        <w:keepNext/>
        <w:rPr>
          <w:rFonts w:cs="Arial"/>
          <w:b/>
          <w:color w:val="000000" w:themeColor="text1"/>
          <w:u w:val="single"/>
        </w:rPr>
      </w:pPr>
      <w:r w:rsidRPr="008E14F0">
        <w:rPr>
          <w:rFonts w:cs="Arial"/>
          <w:b/>
          <w:color w:val="000000" w:themeColor="text1"/>
          <w:u w:val="single"/>
        </w:rPr>
        <w:t>Project Description</w:t>
      </w:r>
    </w:p>
    <w:p w:rsidR="001261FD" w:rsidRPr="008E14F0" w:rsidRDefault="001261FD" w:rsidP="001261FD">
      <w:pPr>
        <w:rPr>
          <w:rFonts w:ascii="Times New Roman" w:hAnsi="Times New Roman"/>
          <w:color w:val="000000" w:themeColor="text1"/>
          <w:sz w:val="24"/>
          <w:szCs w:val="24"/>
        </w:rPr>
      </w:pPr>
      <w:r w:rsidRPr="008E14F0">
        <w:rPr>
          <w:rFonts w:ascii="Times New Roman" w:hAnsi="Times New Roman"/>
          <w:color w:val="000000" w:themeColor="text1"/>
          <w:sz w:val="24"/>
          <w:szCs w:val="24"/>
        </w:rPr>
        <w:t>Consumers today, carry a plethora of cards – credit, debit, prepaid, rewards and loyalty cards. In addition there are co-branded cards by merchants, manufacturers and service providers that provide enticing opportunities and options for consumers to spend and save. While this is great from a consumerism standpoint, it’s really overwhelming for the consumer to be able to track, plan, budget and control of spend and optimizing their savings across a plethora of instruments.</w:t>
      </w:r>
    </w:p>
    <w:p w:rsidR="001261FD" w:rsidRPr="008E14F0" w:rsidRDefault="001261FD" w:rsidP="001261FD">
      <w:pPr>
        <w:rPr>
          <w:rFonts w:ascii="Times New Roman" w:hAnsi="Times New Roman"/>
          <w:color w:val="000000" w:themeColor="text1"/>
          <w:sz w:val="24"/>
          <w:szCs w:val="24"/>
        </w:rPr>
      </w:pPr>
      <w:r w:rsidRPr="008E14F0">
        <w:rPr>
          <w:rFonts w:ascii="Times New Roman" w:hAnsi="Times New Roman"/>
          <w:color w:val="000000" w:themeColor="text1"/>
          <w:sz w:val="24"/>
          <w:szCs w:val="24"/>
        </w:rPr>
        <w:tab/>
        <w:t>Radiius is an ecosystem solution that seeks to provide consumers with answers to some of these problems.  Radiius is conceptualized as consumer services that will help its customers – the consumers get real-time answers to such questions. The solution comprises with the following features.</w:t>
      </w:r>
    </w:p>
    <w:p w:rsidR="001261FD" w:rsidRPr="008E14F0" w:rsidRDefault="001261FD" w:rsidP="001261FD">
      <w:pPr>
        <w:pStyle w:val="ListParagraph"/>
        <w:widowControl/>
        <w:numPr>
          <w:ilvl w:val="0"/>
          <w:numId w:val="31"/>
        </w:numPr>
        <w:suppressAutoHyphens w:val="0"/>
        <w:spacing w:after="0" w:line="240" w:lineRule="auto"/>
        <w:rPr>
          <w:color w:val="000000" w:themeColor="text1"/>
        </w:rPr>
      </w:pPr>
      <w:r w:rsidRPr="008E14F0">
        <w:rPr>
          <w:color w:val="000000" w:themeColor="text1"/>
        </w:rPr>
        <w:t xml:space="preserve">An Internet of things device with form factor of a smart card to replace all cards in a wallet, capture electronic point of sale data and apply real-time rewards, coupons and loyalty points at point of transaction. </w:t>
      </w:r>
    </w:p>
    <w:p w:rsidR="001261FD" w:rsidRPr="008E14F0" w:rsidRDefault="001261FD" w:rsidP="001261FD">
      <w:pPr>
        <w:pStyle w:val="ListParagraph"/>
        <w:widowControl/>
        <w:numPr>
          <w:ilvl w:val="0"/>
          <w:numId w:val="31"/>
        </w:numPr>
        <w:suppressAutoHyphens w:val="0"/>
        <w:spacing w:after="0" w:line="240" w:lineRule="auto"/>
        <w:rPr>
          <w:color w:val="000000" w:themeColor="text1"/>
        </w:rPr>
      </w:pPr>
      <w:r w:rsidRPr="008E14F0">
        <w:rPr>
          <w:color w:val="000000" w:themeColor="text1"/>
        </w:rPr>
        <w:t xml:space="preserve">A cloud based personal financial services solution that consolidates spend across all cards, tracks &amp; reports them and helps consumers plan and budget holistically. </w:t>
      </w:r>
    </w:p>
    <w:p w:rsidR="001261FD" w:rsidRPr="008E14F0" w:rsidRDefault="001261FD" w:rsidP="001261FD">
      <w:pPr>
        <w:pStyle w:val="ListParagraph"/>
        <w:widowControl/>
        <w:numPr>
          <w:ilvl w:val="0"/>
          <w:numId w:val="31"/>
        </w:numPr>
        <w:suppressAutoHyphens w:val="0"/>
        <w:spacing w:after="0" w:line="240" w:lineRule="auto"/>
        <w:rPr>
          <w:color w:val="000000" w:themeColor="text1"/>
        </w:rPr>
      </w:pPr>
      <w:r w:rsidRPr="008E14F0">
        <w:rPr>
          <w:color w:val="000000" w:themeColor="text1"/>
        </w:rPr>
        <w:t xml:space="preserve">A mobility based solution to provide user visibility services above. </w:t>
      </w:r>
    </w:p>
    <w:p w:rsidR="001261FD" w:rsidRPr="008E14F0" w:rsidRDefault="001261FD" w:rsidP="001261FD">
      <w:pPr>
        <w:pStyle w:val="BodyText"/>
        <w:keepNext/>
        <w:rPr>
          <w:color w:val="000000" w:themeColor="text1"/>
        </w:rPr>
      </w:pPr>
      <w:r w:rsidRPr="008E14F0">
        <w:rPr>
          <w:color w:val="000000" w:themeColor="text1"/>
        </w:rPr>
        <w:lastRenderedPageBreak/>
        <w:t>A security platform that ensures industry leading multi-factor security in line with best in class available</w:t>
      </w:r>
    </w:p>
    <w:p w:rsidR="00436011" w:rsidRPr="008E14F0" w:rsidRDefault="00436011" w:rsidP="001261FD">
      <w:pPr>
        <w:pStyle w:val="BodyText"/>
        <w:keepNext/>
        <w:rPr>
          <w:rFonts w:cs="Arial"/>
          <w:b/>
          <w:color w:val="000000" w:themeColor="text1"/>
          <w:u w:val="single"/>
        </w:rPr>
      </w:pPr>
      <w:r w:rsidRPr="008E14F0">
        <w:rPr>
          <w:rFonts w:cs="Arial"/>
          <w:b/>
          <w:color w:val="000000" w:themeColor="text1"/>
          <w:u w:val="single"/>
        </w:rPr>
        <w:t>Responsibilities</w:t>
      </w:r>
    </w:p>
    <w:p w:rsidR="00436011" w:rsidRPr="008E14F0" w:rsidRDefault="00436011" w:rsidP="00436011">
      <w:pPr>
        <w:pStyle w:val="List1"/>
        <w:rPr>
          <w:rFonts w:cs="Arial"/>
          <w:color w:val="000000" w:themeColor="text1"/>
        </w:rPr>
      </w:pPr>
      <w:r w:rsidRPr="008E14F0">
        <w:rPr>
          <w:rFonts w:cs="Arial"/>
          <w:color w:val="000000" w:themeColor="text1"/>
        </w:rPr>
        <w:t>Analyzing the requirements and participating in requirement discussions with client for clarifications and suggestions</w:t>
      </w:r>
    </w:p>
    <w:p w:rsidR="00436011" w:rsidRPr="008E14F0" w:rsidRDefault="00436011" w:rsidP="00436011">
      <w:pPr>
        <w:pStyle w:val="List1"/>
        <w:rPr>
          <w:rFonts w:cs="Arial"/>
          <w:color w:val="000000" w:themeColor="text1"/>
        </w:rPr>
      </w:pPr>
      <w:r w:rsidRPr="008E14F0">
        <w:rPr>
          <w:rFonts w:cs="Arial"/>
          <w:color w:val="000000" w:themeColor="text1"/>
        </w:rPr>
        <w:t>Involved in Design, Development and Unit testing using Java/J2EE technology stack and other processes used in the project</w:t>
      </w:r>
    </w:p>
    <w:p w:rsidR="00436011" w:rsidRPr="008E14F0" w:rsidRDefault="00436011" w:rsidP="00436011">
      <w:pPr>
        <w:pStyle w:val="List1"/>
        <w:rPr>
          <w:rFonts w:cs="Arial"/>
          <w:color w:val="000000" w:themeColor="text1"/>
        </w:rPr>
      </w:pPr>
      <w:r w:rsidRPr="008E14F0">
        <w:rPr>
          <w:rFonts w:cs="Arial"/>
          <w:color w:val="000000" w:themeColor="text1"/>
        </w:rPr>
        <w:t xml:space="preserve">Writing design document, technical specifications and Unit Test Case documents </w:t>
      </w:r>
    </w:p>
    <w:p w:rsidR="00436011" w:rsidRPr="008E14F0" w:rsidRDefault="00436011" w:rsidP="00436011">
      <w:pPr>
        <w:pStyle w:val="List1"/>
        <w:rPr>
          <w:rFonts w:cs="Arial"/>
          <w:color w:val="000000" w:themeColor="text1"/>
        </w:rPr>
      </w:pPr>
      <w:r w:rsidRPr="008E14F0">
        <w:rPr>
          <w:rFonts w:cs="Arial"/>
          <w:color w:val="000000" w:themeColor="text1"/>
        </w:rPr>
        <w:t>Working on defects which involves debugging and fixing issues in the application</w:t>
      </w:r>
    </w:p>
    <w:p w:rsidR="00436011" w:rsidRPr="008E14F0" w:rsidRDefault="00436011" w:rsidP="00436011">
      <w:pPr>
        <w:pStyle w:val="List1"/>
        <w:rPr>
          <w:rFonts w:cs="Arial"/>
          <w:color w:val="000000" w:themeColor="text1"/>
        </w:rPr>
      </w:pPr>
      <w:r w:rsidRPr="008E14F0">
        <w:rPr>
          <w:rFonts w:cs="Arial"/>
          <w:color w:val="000000" w:themeColor="text1"/>
        </w:rPr>
        <w:t>Ensuring high quality of code deliverables and timely completion of project assignments as per coding guidelines and quality standards set for the project</w:t>
      </w:r>
    </w:p>
    <w:p w:rsidR="00436011" w:rsidRPr="008E14F0" w:rsidRDefault="00436011" w:rsidP="005669A0">
      <w:pPr>
        <w:pStyle w:val="List1"/>
        <w:rPr>
          <w:rFonts w:cs="Arial"/>
          <w:color w:val="000000" w:themeColor="text1"/>
        </w:rPr>
      </w:pPr>
      <w:r w:rsidRPr="008E14F0">
        <w:rPr>
          <w:rFonts w:cs="Arial"/>
          <w:color w:val="000000" w:themeColor="text1"/>
        </w:rPr>
        <w:t>Ensuring adherence to development standards, processes and best practices</w:t>
      </w:r>
    </w:p>
    <w:p w:rsidR="009B6A89" w:rsidRPr="008E14F0" w:rsidRDefault="009B6A89" w:rsidP="004854F1">
      <w:pPr>
        <w:pStyle w:val="List1"/>
        <w:numPr>
          <w:ilvl w:val="0"/>
          <w:numId w:val="0"/>
        </w:numPr>
        <w:rPr>
          <w:rFonts w:cs="Arial"/>
          <w:color w:val="000000" w:themeColor="text1"/>
        </w:rPr>
      </w:pPr>
    </w:p>
    <w:sectPr w:rsidR="009B6A89" w:rsidRPr="008E14F0" w:rsidSect="00094F89">
      <w:headerReference w:type="default" r:id="rId8"/>
      <w:footerReference w:type="default" r:id="rId9"/>
      <w:headerReference w:type="first" r:id="rId10"/>
      <w:footerReference w:type="first" r:id="rId11"/>
      <w:pgSz w:w="12240" w:h="15840"/>
      <w:pgMar w:top="1650" w:right="108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E9" w:rsidRPr="00577C61" w:rsidRDefault="00774DE9" w:rsidP="00577C61">
      <w:pPr>
        <w:spacing w:after="0" w:line="240" w:lineRule="auto"/>
      </w:pPr>
      <w:r>
        <w:separator/>
      </w:r>
    </w:p>
  </w:endnote>
  <w:endnote w:type="continuationSeparator" w:id="0">
    <w:p w:rsidR="00774DE9" w:rsidRPr="00577C61" w:rsidRDefault="00774DE9" w:rsidP="0057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HWTKCZ+GillSans">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tarSymbol">
    <w:altName w:val="Segoe UI Symbol"/>
    <w:charset w:val="02"/>
    <w:family w:val="auto"/>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3C" w:rsidRDefault="006C3B3C" w:rsidP="00381B05">
    <w:pPr>
      <w:pStyle w:val="Footer"/>
      <w:rPr>
        <w:szCs w:val="20"/>
      </w:rPr>
    </w:pPr>
    <w:r>
      <w:rPr>
        <w:noProof/>
        <w:szCs w:val="20"/>
      </w:rPr>
      <w:drawing>
        <wp:inline distT="0" distB="0" distL="0" distR="0" wp14:anchorId="21A85359" wp14:editId="51924410">
          <wp:extent cx="5943600" cy="47625"/>
          <wp:effectExtent l="0" t="0" r="0" b="952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5943600" cy="47625"/>
                  </a:xfrm>
                  <a:prstGeom prst="rect">
                    <a:avLst/>
                  </a:prstGeom>
                  <a:noFill/>
                  <a:ln>
                    <a:noFill/>
                  </a:ln>
                </pic:spPr>
              </pic:pic>
            </a:graphicData>
          </a:graphic>
        </wp:inline>
      </w:drawing>
    </w:r>
  </w:p>
  <w:p w:rsidR="006C3B3C" w:rsidRDefault="006C3B3C" w:rsidP="00381B05">
    <w:pPr>
      <w:pStyle w:val="Footer"/>
      <w:rPr>
        <w:szCs w:val="20"/>
      </w:rPr>
    </w:pPr>
  </w:p>
  <w:p w:rsidR="006C3B3C" w:rsidRPr="002C5E61" w:rsidRDefault="006C3B3C" w:rsidP="00381B05">
    <w:pPr>
      <w:pStyle w:val="Footer"/>
      <w:rPr>
        <w:rFonts w:ascii="Calibri" w:hAnsi="Calibri" w:cs="Arial"/>
        <w:color w:val="003399"/>
        <w:szCs w:val="20"/>
      </w:rPr>
    </w:pPr>
    <w:r w:rsidRPr="002B1FE0">
      <w:rPr>
        <w:rFonts w:eastAsia="Times New Roman" w:cs="Arial"/>
        <w:iCs/>
        <w:color w:val="003399"/>
        <w:szCs w:val="20"/>
      </w:rPr>
      <w:t>Copyright © 201</w:t>
    </w:r>
    <w:r w:rsidR="00213C76">
      <w:rPr>
        <w:rFonts w:eastAsia="Times New Roman" w:cs="Arial"/>
        <w:iCs/>
        <w:color w:val="003399"/>
        <w:szCs w:val="20"/>
      </w:rPr>
      <w:t>8</w:t>
    </w:r>
    <w:r w:rsidRPr="002B1FE0">
      <w:rPr>
        <w:rFonts w:eastAsia="Times New Roman" w:cs="Arial"/>
        <w:iCs/>
        <w:color w:val="003399"/>
        <w:szCs w:val="20"/>
      </w:rPr>
      <w:t xml:space="preserve"> Tech Mahindra. All rights reserved.</w:t>
    </w:r>
    <w:r w:rsidRPr="002B1FE0">
      <w:rPr>
        <w:rFonts w:eastAsia="Times New Roman" w:cs="Arial"/>
        <w:iCs/>
        <w:color w:val="003399"/>
        <w:szCs w:val="20"/>
      </w:rPr>
      <w:tab/>
    </w:r>
    <w:r w:rsidRPr="002C5E61">
      <w:rPr>
        <w:rFonts w:ascii="Calibri" w:hAnsi="Calibri" w:cs="Arial"/>
        <w:color w:val="003399"/>
        <w:szCs w:val="20"/>
      </w:rPr>
      <w:t xml:space="preserve">Page </w:t>
    </w:r>
    <w:r w:rsidRPr="002C5E61">
      <w:rPr>
        <w:rFonts w:ascii="Calibri" w:hAnsi="Calibri" w:cs="Arial"/>
        <w:color w:val="003399"/>
        <w:szCs w:val="20"/>
      </w:rPr>
      <w:fldChar w:fldCharType="begin"/>
    </w:r>
    <w:r w:rsidRPr="002C5E61">
      <w:rPr>
        <w:rFonts w:ascii="Calibri" w:hAnsi="Calibri" w:cs="Arial"/>
        <w:color w:val="003399"/>
        <w:szCs w:val="20"/>
      </w:rPr>
      <w:instrText xml:space="preserve"> PAGE </w:instrText>
    </w:r>
    <w:r w:rsidRPr="002C5E61">
      <w:rPr>
        <w:rFonts w:ascii="Calibri" w:hAnsi="Calibri" w:cs="Arial"/>
        <w:color w:val="003399"/>
        <w:szCs w:val="20"/>
      </w:rPr>
      <w:fldChar w:fldCharType="separate"/>
    </w:r>
    <w:r w:rsidR="000142E8">
      <w:rPr>
        <w:rFonts w:ascii="Calibri" w:hAnsi="Calibri" w:cs="Arial"/>
        <w:noProof/>
        <w:color w:val="003399"/>
        <w:szCs w:val="20"/>
      </w:rPr>
      <w:t>4</w:t>
    </w:r>
    <w:r w:rsidRPr="002C5E61">
      <w:rPr>
        <w:rFonts w:ascii="Calibri" w:hAnsi="Calibri" w:cs="Arial"/>
        <w:color w:val="003399"/>
        <w:szCs w:val="20"/>
      </w:rPr>
      <w:fldChar w:fldCharType="end"/>
    </w:r>
    <w:r w:rsidRPr="002C5E61">
      <w:rPr>
        <w:rFonts w:ascii="Calibri" w:hAnsi="Calibri" w:cs="Arial"/>
        <w:color w:val="003399"/>
        <w:szCs w:val="20"/>
      </w:rPr>
      <w:t xml:space="preserve"> of </w:t>
    </w:r>
    <w:r w:rsidRPr="002C5E61">
      <w:rPr>
        <w:rFonts w:ascii="Calibri" w:hAnsi="Calibri" w:cs="Arial"/>
        <w:color w:val="003399"/>
        <w:szCs w:val="20"/>
      </w:rPr>
      <w:fldChar w:fldCharType="begin"/>
    </w:r>
    <w:r w:rsidRPr="002C5E61">
      <w:rPr>
        <w:rFonts w:ascii="Calibri" w:hAnsi="Calibri" w:cs="Arial"/>
        <w:color w:val="003399"/>
        <w:szCs w:val="20"/>
      </w:rPr>
      <w:instrText xml:space="preserve"> NUMPAGES  </w:instrText>
    </w:r>
    <w:r w:rsidRPr="002C5E61">
      <w:rPr>
        <w:rFonts w:ascii="Calibri" w:hAnsi="Calibri" w:cs="Arial"/>
        <w:color w:val="003399"/>
        <w:szCs w:val="20"/>
      </w:rPr>
      <w:fldChar w:fldCharType="separate"/>
    </w:r>
    <w:r w:rsidR="000142E8">
      <w:rPr>
        <w:rFonts w:ascii="Calibri" w:hAnsi="Calibri" w:cs="Arial"/>
        <w:noProof/>
        <w:color w:val="003399"/>
        <w:szCs w:val="20"/>
      </w:rPr>
      <w:t>5</w:t>
    </w:r>
    <w:r w:rsidRPr="002C5E61">
      <w:rPr>
        <w:rFonts w:ascii="Calibri" w:hAnsi="Calibri" w:cs="Arial"/>
        <w:color w:val="003399"/>
        <w:szCs w:val="20"/>
      </w:rPr>
      <w:fldChar w:fldCharType="end"/>
    </w:r>
  </w:p>
  <w:p w:rsidR="006C3B3C" w:rsidRPr="002C5E61" w:rsidRDefault="006C3B3C" w:rsidP="00381B05">
    <w:pPr>
      <w:pStyle w:val="Footer"/>
      <w:rPr>
        <w:rFonts w:cs="Arial"/>
        <w:color w:val="80808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3C" w:rsidRDefault="006C3B3C" w:rsidP="00FD028B">
    <w:pPr>
      <w:pStyle w:val="Footer"/>
      <w:rPr>
        <w:szCs w:val="20"/>
      </w:rPr>
    </w:pPr>
    <w:r>
      <w:rPr>
        <w:noProof/>
        <w:szCs w:val="20"/>
      </w:rPr>
      <w:drawing>
        <wp:inline distT="0" distB="0" distL="0" distR="0" wp14:anchorId="3F00EE74" wp14:editId="21C8A791">
          <wp:extent cx="5943600" cy="47625"/>
          <wp:effectExtent l="0" t="0" r="0" b="952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5943600" cy="47625"/>
                  </a:xfrm>
                  <a:prstGeom prst="rect">
                    <a:avLst/>
                  </a:prstGeom>
                  <a:noFill/>
                  <a:ln>
                    <a:noFill/>
                  </a:ln>
                </pic:spPr>
              </pic:pic>
            </a:graphicData>
          </a:graphic>
        </wp:inline>
      </w:drawing>
    </w:r>
  </w:p>
  <w:p w:rsidR="006C3B3C" w:rsidRDefault="006C3B3C" w:rsidP="00FD028B">
    <w:pPr>
      <w:pStyle w:val="Footer"/>
      <w:rPr>
        <w:szCs w:val="20"/>
      </w:rPr>
    </w:pPr>
  </w:p>
  <w:p w:rsidR="006C3B3C" w:rsidRPr="002C5E61" w:rsidRDefault="006C3B3C" w:rsidP="002E493A">
    <w:pPr>
      <w:pStyle w:val="Footer"/>
      <w:rPr>
        <w:rFonts w:ascii="Calibri" w:hAnsi="Calibri" w:cs="Arial"/>
        <w:color w:val="003399"/>
        <w:szCs w:val="20"/>
      </w:rPr>
    </w:pPr>
    <w:r w:rsidRPr="002B1FE0">
      <w:rPr>
        <w:rFonts w:eastAsia="Times New Roman" w:cs="Arial"/>
        <w:iCs/>
        <w:color w:val="003399"/>
        <w:szCs w:val="20"/>
      </w:rPr>
      <w:t>Copyright © 201</w:t>
    </w:r>
    <w:r w:rsidR="00980D33">
      <w:rPr>
        <w:rFonts w:eastAsia="Times New Roman" w:cs="Arial"/>
        <w:iCs/>
        <w:color w:val="003399"/>
        <w:szCs w:val="20"/>
      </w:rPr>
      <w:t>8</w:t>
    </w:r>
    <w:r w:rsidRPr="002B1FE0">
      <w:rPr>
        <w:rFonts w:eastAsia="Times New Roman" w:cs="Arial"/>
        <w:iCs/>
        <w:color w:val="003399"/>
        <w:szCs w:val="20"/>
      </w:rPr>
      <w:t xml:space="preserve"> Tech Mahindra. All rights reserved.</w:t>
    </w:r>
    <w:r w:rsidRPr="002B1FE0">
      <w:rPr>
        <w:rFonts w:eastAsia="Times New Roman" w:cs="Arial"/>
        <w:iCs/>
        <w:color w:val="003399"/>
        <w:szCs w:val="20"/>
      </w:rPr>
      <w:tab/>
    </w:r>
    <w:r w:rsidRPr="002C5E61">
      <w:rPr>
        <w:rFonts w:ascii="Calibri" w:hAnsi="Calibri" w:cs="Arial"/>
        <w:color w:val="003399"/>
        <w:szCs w:val="20"/>
      </w:rPr>
      <w:t xml:space="preserve">Page </w:t>
    </w:r>
    <w:r w:rsidRPr="002C5E61">
      <w:rPr>
        <w:rFonts w:ascii="Calibri" w:hAnsi="Calibri" w:cs="Arial"/>
        <w:color w:val="003399"/>
        <w:szCs w:val="20"/>
      </w:rPr>
      <w:fldChar w:fldCharType="begin"/>
    </w:r>
    <w:r w:rsidRPr="002C5E61">
      <w:rPr>
        <w:rFonts w:ascii="Calibri" w:hAnsi="Calibri" w:cs="Arial"/>
        <w:color w:val="003399"/>
        <w:szCs w:val="20"/>
      </w:rPr>
      <w:instrText xml:space="preserve"> PAGE </w:instrText>
    </w:r>
    <w:r w:rsidRPr="002C5E61">
      <w:rPr>
        <w:rFonts w:ascii="Calibri" w:hAnsi="Calibri" w:cs="Arial"/>
        <w:color w:val="003399"/>
        <w:szCs w:val="20"/>
      </w:rPr>
      <w:fldChar w:fldCharType="separate"/>
    </w:r>
    <w:r w:rsidR="000142E8">
      <w:rPr>
        <w:rFonts w:ascii="Calibri" w:hAnsi="Calibri" w:cs="Arial"/>
        <w:noProof/>
        <w:color w:val="003399"/>
        <w:szCs w:val="20"/>
      </w:rPr>
      <w:t>1</w:t>
    </w:r>
    <w:r w:rsidRPr="002C5E61">
      <w:rPr>
        <w:rFonts w:ascii="Calibri" w:hAnsi="Calibri" w:cs="Arial"/>
        <w:color w:val="003399"/>
        <w:szCs w:val="20"/>
      </w:rPr>
      <w:fldChar w:fldCharType="end"/>
    </w:r>
    <w:r w:rsidRPr="002C5E61">
      <w:rPr>
        <w:rFonts w:ascii="Calibri" w:hAnsi="Calibri" w:cs="Arial"/>
        <w:color w:val="003399"/>
        <w:szCs w:val="20"/>
      </w:rPr>
      <w:t xml:space="preserve"> of </w:t>
    </w:r>
    <w:r w:rsidRPr="002C5E61">
      <w:rPr>
        <w:rFonts w:ascii="Calibri" w:hAnsi="Calibri" w:cs="Arial"/>
        <w:color w:val="003399"/>
        <w:szCs w:val="20"/>
      </w:rPr>
      <w:fldChar w:fldCharType="begin"/>
    </w:r>
    <w:r w:rsidRPr="002C5E61">
      <w:rPr>
        <w:rFonts w:ascii="Calibri" w:hAnsi="Calibri" w:cs="Arial"/>
        <w:color w:val="003399"/>
        <w:szCs w:val="20"/>
      </w:rPr>
      <w:instrText xml:space="preserve"> NUMPAGES  </w:instrText>
    </w:r>
    <w:r w:rsidRPr="002C5E61">
      <w:rPr>
        <w:rFonts w:ascii="Calibri" w:hAnsi="Calibri" w:cs="Arial"/>
        <w:color w:val="003399"/>
        <w:szCs w:val="20"/>
      </w:rPr>
      <w:fldChar w:fldCharType="separate"/>
    </w:r>
    <w:r w:rsidR="000142E8">
      <w:rPr>
        <w:rFonts w:ascii="Calibri" w:hAnsi="Calibri" w:cs="Arial"/>
        <w:noProof/>
        <w:color w:val="003399"/>
        <w:szCs w:val="20"/>
      </w:rPr>
      <w:t>5</w:t>
    </w:r>
    <w:r w:rsidRPr="002C5E61">
      <w:rPr>
        <w:rFonts w:ascii="Calibri" w:hAnsi="Calibri" w:cs="Arial"/>
        <w:color w:val="003399"/>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E9" w:rsidRPr="00577C61" w:rsidRDefault="00774DE9" w:rsidP="00577C61">
      <w:pPr>
        <w:spacing w:after="0" w:line="240" w:lineRule="auto"/>
      </w:pPr>
      <w:r>
        <w:separator/>
      </w:r>
    </w:p>
  </w:footnote>
  <w:footnote w:type="continuationSeparator" w:id="0">
    <w:p w:rsidR="00774DE9" w:rsidRPr="00577C61" w:rsidRDefault="00774DE9" w:rsidP="00577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3C" w:rsidRPr="007D71BC" w:rsidRDefault="007C3F56" w:rsidP="00384798">
    <w:pPr>
      <w:pStyle w:val="Header"/>
      <w:pBdr>
        <w:bottom w:val="single" w:sz="4" w:space="1" w:color="808080"/>
      </w:pBdr>
      <w:tabs>
        <w:tab w:val="clear" w:pos="4680"/>
      </w:tabs>
      <w:spacing w:line="276" w:lineRule="auto"/>
      <w:rPr>
        <w:rFonts w:cs="Arial"/>
        <w:b/>
        <w:noProof/>
        <w:color w:val="003399"/>
        <w:sz w:val="24"/>
        <w:szCs w:val="24"/>
      </w:rPr>
    </w:pPr>
    <w:r>
      <w:rPr>
        <w:rFonts w:cs="Arial"/>
        <w:b/>
        <w:noProof/>
        <w:color w:val="003399"/>
        <w:sz w:val="24"/>
        <w:szCs w:val="24"/>
      </w:rPr>
      <w:t>Naveen Goud Mukku</w:t>
    </w:r>
    <w:r w:rsidR="006C3B3C" w:rsidRPr="002C5E61">
      <w:rPr>
        <w:rFonts w:cs="Arial"/>
        <w:noProof/>
        <w:color w:val="808080"/>
        <w:szCs w:val="20"/>
      </w:rPr>
      <w:tab/>
    </w:r>
    <w:r w:rsidR="006C3B3C">
      <w:rPr>
        <w:rFonts w:cs="Arial"/>
        <w:noProof/>
        <w:color w:val="808080"/>
        <w:szCs w:val="20"/>
      </w:rPr>
      <w:t xml:space="preserve">         </w:t>
    </w:r>
    <w:r w:rsidR="006C3B3C">
      <w:rPr>
        <w:rFonts w:ascii="Arial Black" w:hAnsi="Arial Black" w:cs="Arial"/>
        <w:noProof/>
        <w:color w:val="808080"/>
        <w:sz w:val="28"/>
        <w:szCs w:val="28"/>
      </w:rPr>
      <w:drawing>
        <wp:inline distT="0" distB="0" distL="0" distR="0" wp14:anchorId="3A0DAFB3" wp14:editId="3A1A48B5">
          <wp:extent cx="1419225" cy="457200"/>
          <wp:effectExtent l="19050" t="19050" r="28575"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57200"/>
                  </a:xfrm>
                  <a:prstGeom prst="rect">
                    <a:avLst/>
                  </a:prstGeom>
                  <a:noFill/>
                  <a:ln w="9525" cmpd="sng">
                    <a:solidFill>
                      <a:srgbClr val="A6A6A6"/>
                    </a:solidFill>
                    <a:miter lim="800000"/>
                    <a:headEnd/>
                    <a:tailEnd/>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3C" w:rsidRPr="000A56C3" w:rsidRDefault="00E97FE1" w:rsidP="00193343">
    <w:pPr>
      <w:pStyle w:val="Header"/>
      <w:pBdr>
        <w:bottom w:val="single" w:sz="4" w:space="1" w:color="808080"/>
      </w:pBdr>
      <w:tabs>
        <w:tab w:val="clear" w:pos="4680"/>
        <w:tab w:val="left" w:pos="5370"/>
      </w:tabs>
      <w:spacing w:line="276" w:lineRule="auto"/>
      <w:rPr>
        <w:rFonts w:cs="Arial"/>
        <w:b/>
        <w:noProof/>
        <w:color w:val="003399"/>
        <w:sz w:val="24"/>
        <w:szCs w:val="24"/>
      </w:rPr>
    </w:pPr>
    <w:r>
      <w:rPr>
        <w:rFonts w:cs="Arial"/>
        <w:b/>
        <w:noProof/>
        <w:color w:val="003399"/>
        <w:sz w:val="24"/>
        <w:szCs w:val="24"/>
      </w:rPr>
      <w:t>Naveen Goud Mukku</w:t>
    </w:r>
    <w:r w:rsidR="006C3B3C" w:rsidRPr="00491045">
      <w:rPr>
        <w:rFonts w:ascii="Arial Black" w:hAnsi="Arial Black" w:cs="Arial"/>
        <w:noProof/>
        <w:color w:val="808080"/>
        <w:sz w:val="28"/>
        <w:szCs w:val="28"/>
      </w:rPr>
      <w:tab/>
    </w:r>
    <w:r w:rsidR="006C3B3C">
      <w:rPr>
        <w:rFonts w:ascii="Arial Black" w:hAnsi="Arial Black" w:cs="Arial"/>
        <w:noProof/>
        <w:color w:val="808080"/>
        <w:sz w:val="28"/>
        <w:szCs w:val="28"/>
      </w:rPr>
      <w:t xml:space="preserve">                     </w:t>
    </w:r>
    <w:r w:rsidR="006C3B3C">
      <w:rPr>
        <w:rFonts w:ascii="Arial Black" w:hAnsi="Arial Black" w:cs="Arial"/>
        <w:noProof/>
        <w:color w:val="808080"/>
        <w:sz w:val="28"/>
        <w:szCs w:val="28"/>
      </w:rPr>
      <w:drawing>
        <wp:inline distT="0" distB="0" distL="0" distR="0" wp14:anchorId="1B453E75" wp14:editId="4A79C580">
          <wp:extent cx="1419225" cy="485775"/>
          <wp:effectExtent l="19050" t="19050" r="28575" b="285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85775"/>
                  </a:xfrm>
                  <a:prstGeom prst="rect">
                    <a:avLst/>
                  </a:prstGeom>
                  <a:noFill/>
                  <a:ln w="9525" cmpd="sng">
                    <a:solidFill>
                      <a:srgbClr val="A6A6A6"/>
                    </a:solidFill>
                    <a:miter lim="8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C5C6C872"/>
    <w:lvl w:ilvl="0">
      <w:numFmt w:val="decimal"/>
      <w:pStyle w:val="Project"/>
      <w:lvlText w:val="*"/>
      <w:lvlJc w:val="left"/>
    </w:lvl>
  </w:abstractNum>
  <w:abstractNum w:abstractNumId="4" w15:restartNumberingAfterBreak="0">
    <w:nsid w:val="00000002"/>
    <w:multiLevelType w:val="singleLevel"/>
    <w:tmpl w:val="00000002"/>
    <w:name w:val="WW8Num11"/>
    <w:lvl w:ilvl="0">
      <w:start w:val="1"/>
      <w:numFmt w:val="bullet"/>
      <w:lvlText w:val=""/>
      <w:lvlJc w:val="left"/>
      <w:pPr>
        <w:tabs>
          <w:tab w:val="num" w:pos="360"/>
        </w:tabs>
        <w:ind w:left="360" w:hanging="360"/>
      </w:pPr>
      <w:rPr>
        <w:rFonts w:ascii="Symbol" w:hAnsi="Symbol" w:cs="Symbol"/>
      </w:rPr>
    </w:lvl>
  </w:abstractNum>
  <w:abstractNum w:abstractNumId="5"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4"/>
    <w:multiLevelType w:val="singleLevel"/>
    <w:tmpl w:val="00000004"/>
    <w:name w:val="WW8Num10"/>
    <w:lvl w:ilvl="0">
      <w:start w:val="1"/>
      <w:numFmt w:val="bullet"/>
      <w:lvlText w:val=""/>
      <w:lvlJc w:val="left"/>
      <w:pPr>
        <w:tabs>
          <w:tab w:val="num" w:pos="964"/>
        </w:tabs>
        <w:ind w:left="964" w:hanging="360"/>
      </w:pPr>
      <w:rPr>
        <w:rFonts w:ascii="Wingdings" w:hAnsi="Wingdings" w:cs="Wingdings"/>
      </w:rPr>
    </w:lvl>
  </w:abstractNum>
  <w:abstractNum w:abstractNumId="7"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olor w:val="auto"/>
      </w:rPr>
    </w:lvl>
  </w:abstractNum>
  <w:abstractNum w:abstractNumId="8" w15:restartNumberingAfterBreak="0">
    <w:nsid w:val="03423401"/>
    <w:multiLevelType w:val="hybridMultilevel"/>
    <w:tmpl w:val="FB467866"/>
    <w:lvl w:ilvl="0" w:tplc="6D46AEE8">
      <w:start w:val="1"/>
      <w:numFmt w:val="bullet"/>
      <w:pStyle w:val="listitems"/>
      <w:lvlText w:val=""/>
      <w:lvlJc w:val="left"/>
      <w:pPr>
        <w:ind w:left="502" w:hanging="360"/>
      </w:pPr>
      <w:rPr>
        <w:rFonts w:ascii="Symbol" w:hAnsi="Symbol" w:hint="default"/>
      </w:rPr>
    </w:lvl>
    <w:lvl w:ilvl="1" w:tplc="0C090003">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9" w15:restartNumberingAfterBreak="0">
    <w:nsid w:val="081C414A"/>
    <w:multiLevelType w:val="hybridMultilevel"/>
    <w:tmpl w:val="22FC7E64"/>
    <w:lvl w:ilvl="0" w:tplc="C3844DB8">
      <w:start w:val="1"/>
      <w:numFmt w:val="bullet"/>
      <w:pStyle w:val="List2"/>
      <w:lvlText w:val="o"/>
      <w:lvlJc w:val="left"/>
      <w:pPr>
        <w:ind w:left="1080" w:hanging="360"/>
      </w:pPr>
      <w:rPr>
        <w:rFonts w:ascii="Courier New" w:hAnsi="Courier New" w:hint="default"/>
        <w:color w:val="1F497D"/>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8E4656"/>
    <w:multiLevelType w:val="hybridMultilevel"/>
    <w:tmpl w:val="1CDEE1DA"/>
    <w:lvl w:ilvl="0" w:tplc="F738A884">
      <w:start w:val="1"/>
      <w:numFmt w:val="bullet"/>
      <w:pStyle w:val="Lis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20192F"/>
    <w:multiLevelType w:val="multilevel"/>
    <w:tmpl w:val="A4B2D886"/>
    <w:styleLink w:val="WWNum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15:restartNumberingAfterBreak="0">
    <w:nsid w:val="1F176ACE"/>
    <w:multiLevelType w:val="multilevel"/>
    <w:tmpl w:val="2DA8F06A"/>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13" w15:restartNumberingAfterBreak="0">
    <w:nsid w:val="1FF47C5D"/>
    <w:multiLevelType w:val="hybridMultilevel"/>
    <w:tmpl w:val="B178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26FF3"/>
    <w:multiLevelType w:val="hybridMultilevel"/>
    <w:tmpl w:val="B92C61C6"/>
    <w:lvl w:ilvl="0" w:tplc="A336D46C">
      <w:start w:val="1"/>
      <w:numFmt w:val="bullet"/>
      <w:lvlText w:val=""/>
      <w:lvlJc w:val="left"/>
      <w:pPr>
        <w:tabs>
          <w:tab w:val="num" w:pos="360"/>
        </w:tabs>
        <w:ind w:left="360" w:hanging="360"/>
      </w:pPr>
      <w:rPr>
        <w:rFonts w:ascii="Symbol" w:hAnsi="Symbol" w:hint="default"/>
      </w:rPr>
    </w:lvl>
    <w:lvl w:ilvl="1" w:tplc="BA9A548A">
      <w:start w:val="1"/>
      <w:numFmt w:val="bullet"/>
      <w:pStyle w:val="CompanyTitle"/>
      <w:lvlText w:val="o"/>
      <w:lvlJc w:val="left"/>
      <w:pPr>
        <w:tabs>
          <w:tab w:val="num" w:pos="2610"/>
        </w:tabs>
        <w:ind w:left="261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CAD3525"/>
    <w:multiLevelType w:val="hybridMultilevel"/>
    <w:tmpl w:val="076A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65EA2"/>
    <w:multiLevelType w:val="hybridMultilevel"/>
    <w:tmpl w:val="D444E4CE"/>
    <w:lvl w:ilvl="0" w:tplc="0D724D5E">
      <w:start w:val="1"/>
      <w:numFmt w:val="bullet"/>
      <w:pStyle w:val="bullet"/>
      <w:lvlText w:val=""/>
      <w:lvlJc w:val="left"/>
      <w:pPr>
        <w:tabs>
          <w:tab w:val="num" w:pos="1368"/>
        </w:tabs>
        <w:ind w:left="1368" w:hanging="360"/>
      </w:pPr>
      <w:rPr>
        <w:rFonts w:ascii="Wingdings" w:hAnsi="Wingdings" w:hint="default"/>
        <w:sz w:val="16"/>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08A58E6"/>
    <w:multiLevelType w:val="hybridMultilevel"/>
    <w:tmpl w:val="D4763D48"/>
    <w:lvl w:ilvl="0" w:tplc="04090001">
      <w:start w:val="1"/>
      <w:numFmt w:val="bullet"/>
      <w:pStyle w:val="ListColumn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462EC"/>
    <w:multiLevelType w:val="hybridMultilevel"/>
    <w:tmpl w:val="830857F0"/>
    <w:lvl w:ilvl="0" w:tplc="C3D45064">
      <w:start w:val="1"/>
      <w:numFmt w:val="bullet"/>
      <w:lvlText w:val=""/>
      <w:lvlJc w:val="left"/>
      <w:pPr>
        <w:tabs>
          <w:tab w:val="num" w:pos="720"/>
        </w:tabs>
        <w:ind w:left="720" w:hanging="360"/>
      </w:pPr>
      <w:rPr>
        <w:rFonts w:ascii="Symbol" w:hAnsi="Symbol" w:hint="default"/>
        <w:color w:val="auto"/>
        <w:sz w:val="22"/>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E3116E3"/>
    <w:multiLevelType w:val="hybridMultilevel"/>
    <w:tmpl w:val="2D54462E"/>
    <w:lvl w:ilvl="0" w:tplc="DD0CB66E">
      <w:start w:val="1"/>
      <w:numFmt w:val="bullet"/>
      <w:pStyle w:val="List1"/>
      <w:lvlText w:val=""/>
      <w:lvlJc w:val="left"/>
      <w:pPr>
        <w:ind w:left="720" w:hanging="360"/>
      </w:pPr>
      <w:rPr>
        <w:rFonts w:ascii="Wingdings" w:hAnsi="Wingdings" w:hint="default"/>
        <w:color w:val="1F497D"/>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3A4549"/>
    <w:multiLevelType w:val="hybridMultilevel"/>
    <w:tmpl w:val="AD1A61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0E7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B67A52"/>
    <w:multiLevelType w:val="hybridMultilevel"/>
    <w:tmpl w:val="036456D6"/>
    <w:lvl w:ilvl="0" w:tplc="0F9290F4">
      <w:start w:val="1"/>
      <w:numFmt w:val="bullet"/>
      <w:pStyle w:val="List5"/>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6D63206"/>
    <w:multiLevelType w:val="singleLevel"/>
    <w:tmpl w:val="A4A28CC8"/>
    <w:lvl w:ilvl="0">
      <w:start w:val="1"/>
      <w:numFmt w:val="bullet"/>
      <w:pStyle w:val="DotPoint"/>
      <w:lvlText w:val=""/>
      <w:lvlJc w:val="left"/>
      <w:pPr>
        <w:ind w:left="720" w:hanging="360"/>
      </w:pPr>
      <w:rPr>
        <w:rFonts w:ascii="Symbol" w:hAnsi="Symbol" w:hint="default"/>
      </w:rPr>
    </w:lvl>
  </w:abstractNum>
  <w:abstractNum w:abstractNumId="24" w15:restartNumberingAfterBreak="0">
    <w:nsid w:val="47A66C13"/>
    <w:multiLevelType w:val="hybridMultilevel"/>
    <w:tmpl w:val="D56E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FE4228"/>
    <w:multiLevelType w:val="hybridMultilevel"/>
    <w:tmpl w:val="3C62E6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B1908"/>
    <w:multiLevelType w:val="hybridMultilevel"/>
    <w:tmpl w:val="FE828C2E"/>
    <w:lvl w:ilvl="0" w:tplc="84ECE696">
      <w:start w:val="1"/>
      <w:numFmt w:val="bullet"/>
      <w:pStyle w:val="List4"/>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48672E5"/>
    <w:multiLevelType w:val="hybridMultilevel"/>
    <w:tmpl w:val="7C4E51F6"/>
    <w:lvl w:ilvl="0" w:tplc="CB6CA55C">
      <w:start w:val="1"/>
      <w:numFmt w:val="bullet"/>
      <w:pStyle w:val="TableList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AD6187"/>
    <w:multiLevelType w:val="hybridMultilevel"/>
    <w:tmpl w:val="87F0A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CD22DF"/>
    <w:multiLevelType w:val="hybridMultilevel"/>
    <w:tmpl w:val="8BDC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31336"/>
    <w:multiLevelType w:val="hybridMultilevel"/>
    <w:tmpl w:val="6E0C568C"/>
    <w:lvl w:ilvl="0" w:tplc="ACAE16D8">
      <w:start w:val="1"/>
      <w:numFmt w:val="bullet"/>
      <w:pStyle w:val="TableLis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9E50B3"/>
    <w:multiLevelType w:val="hybridMultilevel"/>
    <w:tmpl w:val="A0289FBE"/>
    <w:lvl w:ilvl="0" w:tplc="DF58CDB6">
      <w:start w:val="1"/>
      <w:numFmt w:val="bullet"/>
      <w:pStyle w:val="Note"/>
      <w:lvlText w:val=""/>
      <w:lvlJc w:val="left"/>
      <w:pPr>
        <w:ind w:left="1080" w:hanging="360"/>
      </w:pPr>
      <w:rPr>
        <w:rFonts w:ascii="Wingdings" w:hAnsi="Wingdings" w:hint="default"/>
        <w:color w:val="0000FF"/>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3" w15:restartNumberingAfterBreak="0">
    <w:nsid w:val="677C3EA8"/>
    <w:multiLevelType w:val="hybridMultilevel"/>
    <w:tmpl w:val="E738FD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84C65"/>
    <w:multiLevelType w:val="multilevel"/>
    <w:tmpl w:val="FCF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0"/>
  </w:num>
  <w:num w:numId="4">
    <w:abstractNumId w:val="26"/>
  </w:num>
  <w:num w:numId="5">
    <w:abstractNumId w:val="22"/>
  </w:num>
  <w:num w:numId="6">
    <w:abstractNumId w:val="31"/>
  </w:num>
  <w:num w:numId="7">
    <w:abstractNumId w:val="27"/>
  </w:num>
  <w:num w:numId="8">
    <w:abstractNumId w:val="30"/>
  </w:num>
  <w:num w:numId="9">
    <w:abstractNumId w:val="12"/>
  </w:num>
  <w:num w:numId="10">
    <w:abstractNumId w:val="11"/>
  </w:num>
  <w:num w:numId="11">
    <w:abstractNumId w:val="1"/>
  </w:num>
  <w:num w:numId="12">
    <w:abstractNumId w:val="2"/>
  </w:num>
  <w:num w:numId="13">
    <w:abstractNumId w:val="0"/>
  </w:num>
  <w:num w:numId="14">
    <w:abstractNumId w:val="32"/>
  </w:num>
  <w:num w:numId="15">
    <w:abstractNumId w:val="23"/>
  </w:num>
  <w:num w:numId="16">
    <w:abstractNumId w:val="8"/>
  </w:num>
  <w:num w:numId="17">
    <w:abstractNumId w:val="17"/>
  </w:num>
  <w:num w:numId="18">
    <w:abstractNumId w:val="14"/>
  </w:num>
  <w:num w:numId="19">
    <w:abstractNumId w:val="16"/>
  </w:num>
  <w:num w:numId="20">
    <w:abstractNumId w:val="3"/>
    <w:lvlOverride w:ilvl="0">
      <w:lvl w:ilvl="0">
        <w:start w:val="1"/>
        <w:numFmt w:val="bullet"/>
        <w:pStyle w:val="Project"/>
        <w:lvlText w:val=""/>
        <w:legacy w:legacy="1" w:legacySpace="0" w:legacyIndent="360"/>
        <w:lvlJc w:val="left"/>
        <w:pPr>
          <w:ind w:left="360" w:hanging="360"/>
        </w:pPr>
        <w:rPr>
          <w:rFonts w:ascii="Wingdings" w:hAnsi="Wingdings" w:cs="Times New Roman" w:hint="default"/>
        </w:rPr>
      </w:lvl>
    </w:lvlOverride>
  </w:num>
  <w:num w:numId="21">
    <w:abstractNumId w:val="24"/>
  </w:num>
  <w:num w:numId="22">
    <w:abstractNumId w:val="20"/>
  </w:num>
  <w:num w:numId="23">
    <w:abstractNumId w:val="21"/>
  </w:num>
  <w:num w:numId="24">
    <w:abstractNumId w:val="29"/>
  </w:num>
  <w:num w:numId="25">
    <w:abstractNumId w:val="13"/>
  </w:num>
  <w:num w:numId="26">
    <w:abstractNumId w:val="15"/>
  </w:num>
  <w:num w:numId="27">
    <w:abstractNumId w:val="28"/>
  </w:num>
  <w:num w:numId="28">
    <w:abstractNumId w:val="18"/>
  </w:num>
  <w:num w:numId="29">
    <w:abstractNumId w:val="34"/>
  </w:num>
  <w:num w:numId="30">
    <w:abstractNumId w:val="25"/>
  </w:num>
  <w:num w:numId="31">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44"/>
    <w:rsid w:val="000006B8"/>
    <w:rsid w:val="00000FE9"/>
    <w:rsid w:val="00001FBC"/>
    <w:rsid w:val="00002267"/>
    <w:rsid w:val="0000456E"/>
    <w:rsid w:val="0000550B"/>
    <w:rsid w:val="000102E4"/>
    <w:rsid w:val="000112F5"/>
    <w:rsid w:val="00011AED"/>
    <w:rsid w:val="00011D7F"/>
    <w:rsid w:val="0001261B"/>
    <w:rsid w:val="000129C8"/>
    <w:rsid w:val="00012C83"/>
    <w:rsid w:val="000130B8"/>
    <w:rsid w:val="00013981"/>
    <w:rsid w:val="00013A0C"/>
    <w:rsid w:val="000142E8"/>
    <w:rsid w:val="00014EFC"/>
    <w:rsid w:val="0001544E"/>
    <w:rsid w:val="000154A2"/>
    <w:rsid w:val="00015D93"/>
    <w:rsid w:val="000170C0"/>
    <w:rsid w:val="000176CC"/>
    <w:rsid w:val="00020EE6"/>
    <w:rsid w:val="00021D3A"/>
    <w:rsid w:val="00021F08"/>
    <w:rsid w:val="00022900"/>
    <w:rsid w:val="00023000"/>
    <w:rsid w:val="0002332B"/>
    <w:rsid w:val="00023356"/>
    <w:rsid w:val="000233D7"/>
    <w:rsid w:val="000235F4"/>
    <w:rsid w:val="0002411C"/>
    <w:rsid w:val="000246E1"/>
    <w:rsid w:val="00024C18"/>
    <w:rsid w:val="000256AE"/>
    <w:rsid w:val="0002571C"/>
    <w:rsid w:val="000259E1"/>
    <w:rsid w:val="00025F0F"/>
    <w:rsid w:val="00026D67"/>
    <w:rsid w:val="00026E7A"/>
    <w:rsid w:val="00027E70"/>
    <w:rsid w:val="00030B59"/>
    <w:rsid w:val="00034492"/>
    <w:rsid w:val="00034588"/>
    <w:rsid w:val="000348F2"/>
    <w:rsid w:val="00034AF2"/>
    <w:rsid w:val="00034D89"/>
    <w:rsid w:val="00035699"/>
    <w:rsid w:val="000365D2"/>
    <w:rsid w:val="00036640"/>
    <w:rsid w:val="00036F43"/>
    <w:rsid w:val="00037D90"/>
    <w:rsid w:val="00040141"/>
    <w:rsid w:val="000404DF"/>
    <w:rsid w:val="000405B8"/>
    <w:rsid w:val="00040BF9"/>
    <w:rsid w:val="00041111"/>
    <w:rsid w:val="0004177E"/>
    <w:rsid w:val="00041DF5"/>
    <w:rsid w:val="00043A39"/>
    <w:rsid w:val="00044072"/>
    <w:rsid w:val="00044496"/>
    <w:rsid w:val="00044FDA"/>
    <w:rsid w:val="00045E32"/>
    <w:rsid w:val="000465D9"/>
    <w:rsid w:val="00047877"/>
    <w:rsid w:val="0005089F"/>
    <w:rsid w:val="00050FFD"/>
    <w:rsid w:val="00051C8D"/>
    <w:rsid w:val="000537EF"/>
    <w:rsid w:val="00056030"/>
    <w:rsid w:val="0006016B"/>
    <w:rsid w:val="00063337"/>
    <w:rsid w:val="00063483"/>
    <w:rsid w:val="0006410E"/>
    <w:rsid w:val="00064945"/>
    <w:rsid w:val="00065476"/>
    <w:rsid w:val="00066F84"/>
    <w:rsid w:val="00067554"/>
    <w:rsid w:val="000675AD"/>
    <w:rsid w:val="00070E1F"/>
    <w:rsid w:val="000723C2"/>
    <w:rsid w:val="00073928"/>
    <w:rsid w:val="00073A37"/>
    <w:rsid w:val="00073BBC"/>
    <w:rsid w:val="00073D4D"/>
    <w:rsid w:val="00074042"/>
    <w:rsid w:val="00074DAC"/>
    <w:rsid w:val="00074E9E"/>
    <w:rsid w:val="00075804"/>
    <w:rsid w:val="00075C34"/>
    <w:rsid w:val="00075FBF"/>
    <w:rsid w:val="00081C73"/>
    <w:rsid w:val="00082115"/>
    <w:rsid w:val="00083C56"/>
    <w:rsid w:val="00084A51"/>
    <w:rsid w:val="00084BF0"/>
    <w:rsid w:val="000856F8"/>
    <w:rsid w:val="00085A48"/>
    <w:rsid w:val="000861BD"/>
    <w:rsid w:val="00087614"/>
    <w:rsid w:val="000878EA"/>
    <w:rsid w:val="00087C36"/>
    <w:rsid w:val="0009080D"/>
    <w:rsid w:val="00091F88"/>
    <w:rsid w:val="00094A8C"/>
    <w:rsid w:val="00094F89"/>
    <w:rsid w:val="000956A3"/>
    <w:rsid w:val="00095B41"/>
    <w:rsid w:val="00096BB5"/>
    <w:rsid w:val="00097133"/>
    <w:rsid w:val="000A2819"/>
    <w:rsid w:val="000A2F8C"/>
    <w:rsid w:val="000A3747"/>
    <w:rsid w:val="000A528C"/>
    <w:rsid w:val="000A52A6"/>
    <w:rsid w:val="000A56C3"/>
    <w:rsid w:val="000A7B65"/>
    <w:rsid w:val="000B1F27"/>
    <w:rsid w:val="000B1F83"/>
    <w:rsid w:val="000B30DF"/>
    <w:rsid w:val="000B3E32"/>
    <w:rsid w:val="000B40D9"/>
    <w:rsid w:val="000B4184"/>
    <w:rsid w:val="000B4AD8"/>
    <w:rsid w:val="000B4FCF"/>
    <w:rsid w:val="000B678D"/>
    <w:rsid w:val="000B70C3"/>
    <w:rsid w:val="000B7308"/>
    <w:rsid w:val="000C0D18"/>
    <w:rsid w:val="000C1825"/>
    <w:rsid w:val="000C1DE0"/>
    <w:rsid w:val="000C2080"/>
    <w:rsid w:val="000C20C6"/>
    <w:rsid w:val="000C36A1"/>
    <w:rsid w:val="000C42AC"/>
    <w:rsid w:val="000C4F82"/>
    <w:rsid w:val="000C51DF"/>
    <w:rsid w:val="000C521B"/>
    <w:rsid w:val="000C59B4"/>
    <w:rsid w:val="000C6162"/>
    <w:rsid w:val="000C6CFE"/>
    <w:rsid w:val="000C77F2"/>
    <w:rsid w:val="000C7B4C"/>
    <w:rsid w:val="000D01F2"/>
    <w:rsid w:val="000D07AD"/>
    <w:rsid w:val="000D08A6"/>
    <w:rsid w:val="000D1B27"/>
    <w:rsid w:val="000D2ACF"/>
    <w:rsid w:val="000D2E82"/>
    <w:rsid w:val="000D46A9"/>
    <w:rsid w:val="000D4D82"/>
    <w:rsid w:val="000D5720"/>
    <w:rsid w:val="000D5DA7"/>
    <w:rsid w:val="000D728A"/>
    <w:rsid w:val="000D7B04"/>
    <w:rsid w:val="000D7D87"/>
    <w:rsid w:val="000E0BAE"/>
    <w:rsid w:val="000E24EF"/>
    <w:rsid w:val="000E2B9E"/>
    <w:rsid w:val="000E3427"/>
    <w:rsid w:val="000E560D"/>
    <w:rsid w:val="000E5C13"/>
    <w:rsid w:val="000E68F0"/>
    <w:rsid w:val="000F17F2"/>
    <w:rsid w:val="000F1F0E"/>
    <w:rsid w:val="000F2733"/>
    <w:rsid w:val="000F5176"/>
    <w:rsid w:val="000F6580"/>
    <w:rsid w:val="000F6BB9"/>
    <w:rsid w:val="0010046B"/>
    <w:rsid w:val="00102595"/>
    <w:rsid w:val="00103B5C"/>
    <w:rsid w:val="00104620"/>
    <w:rsid w:val="00104AC2"/>
    <w:rsid w:val="001051F6"/>
    <w:rsid w:val="00105593"/>
    <w:rsid w:val="0010609D"/>
    <w:rsid w:val="00106539"/>
    <w:rsid w:val="001066D5"/>
    <w:rsid w:val="00106F0F"/>
    <w:rsid w:val="00107609"/>
    <w:rsid w:val="001119B4"/>
    <w:rsid w:val="0011259A"/>
    <w:rsid w:val="00112C6E"/>
    <w:rsid w:val="0011371C"/>
    <w:rsid w:val="00116D77"/>
    <w:rsid w:val="00116EBA"/>
    <w:rsid w:val="001179C9"/>
    <w:rsid w:val="00120167"/>
    <w:rsid w:val="0012121C"/>
    <w:rsid w:val="0012158E"/>
    <w:rsid w:val="00121CFE"/>
    <w:rsid w:val="00123030"/>
    <w:rsid w:val="001231AB"/>
    <w:rsid w:val="0012335A"/>
    <w:rsid w:val="001233A5"/>
    <w:rsid w:val="00123727"/>
    <w:rsid w:val="00125130"/>
    <w:rsid w:val="00125314"/>
    <w:rsid w:val="00125FB4"/>
    <w:rsid w:val="001261FD"/>
    <w:rsid w:val="00126671"/>
    <w:rsid w:val="00127D62"/>
    <w:rsid w:val="00130900"/>
    <w:rsid w:val="00131328"/>
    <w:rsid w:val="00131C29"/>
    <w:rsid w:val="00131D22"/>
    <w:rsid w:val="00132E1D"/>
    <w:rsid w:val="00133CEC"/>
    <w:rsid w:val="00134A42"/>
    <w:rsid w:val="00135202"/>
    <w:rsid w:val="00135529"/>
    <w:rsid w:val="00137085"/>
    <w:rsid w:val="001373F2"/>
    <w:rsid w:val="0014045F"/>
    <w:rsid w:val="0014064A"/>
    <w:rsid w:val="00140B5E"/>
    <w:rsid w:val="00141DA5"/>
    <w:rsid w:val="00142E77"/>
    <w:rsid w:val="00143576"/>
    <w:rsid w:val="0014375A"/>
    <w:rsid w:val="001437A4"/>
    <w:rsid w:val="00143C16"/>
    <w:rsid w:val="001446F9"/>
    <w:rsid w:val="001450E2"/>
    <w:rsid w:val="001453AC"/>
    <w:rsid w:val="0014576D"/>
    <w:rsid w:val="00145D47"/>
    <w:rsid w:val="00150566"/>
    <w:rsid w:val="001507B8"/>
    <w:rsid w:val="00150C1E"/>
    <w:rsid w:val="00151386"/>
    <w:rsid w:val="001519E5"/>
    <w:rsid w:val="00153AF0"/>
    <w:rsid w:val="001566B1"/>
    <w:rsid w:val="00156D76"/>
    <w:rsid w:val="00157423"/>
    <w:rsid w:val="00160FA3"/>
    <w:rsid w:val="00160FFA"/>
    <w:rsid w:val="00161157"/>
    <w:rsid w:val="00163053"/>
    <w:rsid w:val="00163097"/>
    <w:rsid w:val="00163C64"/>
    <w:rsid w:val="00163DB8"/>
    <w:rsid w:val="00164C1F"/>
    <w:rsid w:val="00165847"/>
    <w:rsid w:val="00165C08"/>
    <w:rsid w:val="00165FEF"/>
    <w:rsid w:val="0016697D"/>
    <w:rsid w:val="00166A50"/>
    <w:rsid w:val="00166DCD"/>
    <w:rsid w:val="001670C6"/>
    <w:rsid w:val="0017119F"/>
    <w:rsid w:val="001715FF"/>
    <w:rsid w:val="00172ABF"/>
    <w:rsid w:val="001730B2"/>
    <w:rsid w:val="001731E6"/>
    <w:rsid w:val="00175C74"/>
    <w:rsid w:val="001771D3"/>
    <w:rsid w:val="0017748C"/>
    <w:rsid w:val="00177A10"/>
    <w:rsid w:val="00177BDE"/>
    <w:rsid w:val="00181514"/>
    <w:rsid w:val="001826E7"/>
    <w:rsid w:val="00183EE7"/>
    <w:rsid w:val="00193343"/>
    <w:rsid w:val="001939D1"/>
    <w:rsid w:val="00194CF3"/>
    <w:rsid w:val="00195300"/>
    <w:rsid w:val="00197F36"/>
    <w:rsid w:val="001A56CF"/>
    <w:rsid w:val="001A5EB3"/>
    <w:rsid w:val="001A7E9B"/>
    <w:rsid w:val="001B26E1"/>
    <w:rsid w:val="001B309C"/>
    <w:rsid w:val="001B3263"/>
    <w:rsid w:val="001B374F"/>
    <w:rsid w:val="001B41C9"/>
    <w:rsid w:val="001B553A"/>
    <w:rsid w:val="001B5F82"/>
    <w:rsid w:val="001B62E4"/>
    <w:rsid w:val="001B650F"/>
    <w:rsid w:val="001B72B4"/>
    <w:rsid w:val="001B7E77"/>
    <w:rsid w:val="001C089F"/>
    <w:rsid w:val="001C18D0"/>
    <w:rsid w:val="001C1A95"/>
    <w:rsid w:val="001C2218"/>
    <w:rsid w:val="001C2437"/>
    <w:rsid w:val="001C2457"/>
    <w:rsid w:val="001C4CF6"/>
    <w:rsid w:val="001C5774"/>
    <w:rsid w:val="001C654C"/>
    <w:rsid w:val="001C6A00"/>
    <w:rsid w:val="001C6CB7"/>
    <w:rsid w:val="001C737D"/>
    <w:rsid w:val="001C7A79"/>
    <w:rsid w:val="001C7D27"/>
    <w:rsid w:val="001D2151"/>
    <w:rsid w:val="001D24CE"/>
    <w:rsid w:val="001D25F0"/>
    <w:rsid w:val="001D2DA1"/>
    <w:rsid w:val="001D2EB2"/>
    <w:rsid w:val="001D3F66"/>
    <w:rsid w:val="001D41E5"/>
    <w:rsid w:val="001D4C2B"/>
    <w:rsid w:val="001D4D50"/>
    <w:rsid w:val="001D5015"/>
    <w:rsid w:val="001D52E3"/>
    <w:rsid w:val="001D5738"/>
    <w:rsid w:val="001D5DD6"/>
    <w:rsid w:val="001D6542"/>
    <w:rsid w:val="001E01C4"/>
    <w:rsid w:val="001E021D"/>
    <w:rsid w:val="001E19B3"/>
    <w:rsid w:val="001E31B6"/>
    <w:rsid w:val="001E5348"/>
    <w:rsid w:val="001E6CBC"/>
    <w:rsid w:val="001E7390"/>
    <w:rsid w:val="001F11D7"/>
    <w:rsid w:val="001F1365"/>
    <w:rsid w:val="001F46AB"/>
    <w:rsid w:val="001F675C"/>
    <w:rsid w:val="001F6BC1"/>
    <w:rsid w:val="001F7689"/>
    <w:rsid w:val="001F7DE8"/>
    <w:rsid w:val="00200575"/>
    <w:rsid w:val="002020F2"/>
    <w:rsid w:val="002023D4"/>
    <w:rsid w:val="00203540"/>
    <w:rsid w:val="002036D5"/>
    <w:rsid w:val="00203B83"/>
    <w:rsid w:val="00203CE1"/>
    <w:rsid w:val="002041D6"/>
    <w:rsid w:val="00205212"/>
    <w:rsid w:val="00205AC4"/>
    <w:rsid w:val="00205EA5"/>
    <w:rsid w:val="00210F7B"/>
    <w:rsid w:val="00212721"/>
    <w:rsid w:val="0021280E"/>
    <w:rsid w:val="00213C76"/>
    <w:rsid w:val="0021438C"/>
    <w:rsid w:val="0021551B"/>
    <w:rsid w:val="0021586A"/>
    <w:rsid w:val="002158D2"/>
    <w:rsid w:val="00215975"/>
    <w:rsid w:val="002175B8"/>
    <w:rsid w:val="002217B6"/>
    <w:rsid w:val="0022208B"/>
    <w:rsid w:val="00224E1E"/>
    <w:rsid w:val="00225A97"/>
    <w:rsid w:val="00226B66"/>
    <w:rsid w:val="00227CDE"/>
    <w:rsid w:val="00230E6A"/>
    <w:rsid w:val="00232C5E"/>
    <w:rsid w:val="00233528"/>
    <w:rsid w:val="0023432B"/>
    <w:rsid w:val="00234740"/>
    <w:rsid w:val="00234804"/>
    <w:rsid w:val="0023491C"/>
    <w:rsid w:val="0023686B"/>
    <w:rsid w:val="0024224B"/>
    <w:rsid w:val="00242533"/>
    <w:rsid w:val="00243975"/>
    <w:rsid w:val="00243A1A"/>
    <w:rsid w:val="00243E13"/>
    <w:rsid w:val="002441E4"/>
    <w:rsid w:val="00244A90"/>
    <w:rsid w:val="0024669C"/>
    <w:rsid w:val="00246888"/>
    <w:rsid w:val="00246ADC"/>
    <w:rsid w:val="0024781F"/>
    <w:rsid w:val="00251BA6"/>
    <w:rsid w:val="002524F1"/>
    <w:rsid w:val="00252523"/>
    <w:rsid w:val="002530E0"/>
    <w:rsid w:val="00253723"/>
    <w:rsid w:val="00253EA3"/>
    <w:rsid w:val="002544C0"/>
    <w:rsid w:val="002576A7"/>
    <w:rsid w:val="0025779B"/>
    <w:rsid w:val="002579D9"/>
    <w:rsid w:val="00260551"/>
    <w:rsid w:val="00260692"/>
    <w:rsid w:val="002621A9"/>
    <w:rsid w:val="0026313A"/>
    <w:rsid w:val="00264074"/>
    <w:rsid w:val="002646B6"/>
    <w:rsid w:val="002670C2"/>
    <w:rsid w:val="002675D2"/>
    <w:rsid w:val="00267ECE"/>
    <w:rsid w:val="002705AC"/>
    <w:rsid w:val="0027162F"/>
    <w:rsid w:val="00274F54"/>
    <w:rsid w:val="002762DF"/>
    <w:rsid w:val="002768E1"/>
    <w:rsid w:val="00276986"/>
    <w:rsid w:val="00280059"/>
    <w:rsid w:val="0028336D"/>
    <w:rsid w:val="00283831"/>
    <w:rsid w:val="00283C6C"/>
    <w:rsid w:val="002856DE"/>
    <w:rsid w:val="00285E61"/>
    <w:rsid w:val="0028618A"/>
    <w:rsid w:val="00286F1C"/>
    <w:rsid w:val="00290163"/>
    <w:rsid w:val="00290291"/>
    <w:rsid w:val="00290F05"/>
    <w:rsid w:val="00291361"/>
    <w:rsid w:val="0029199E"/>
    <w:rsid w:val="002926EA"/>
    <w:rsid w:val="00293086"/>
    <w:rsid w:val="002936E1"/>
    <w:rsid w:val="002943F7"/>
    <w:rsid w:val="00295890"/>
    <w:rsid w:val="002962D9"/>
    <w:rsid w:val="00296323"/>
    <w:rsid w:val="00297F12"/>
    <w:rsid w:val="002A0681"/>
    <w:rsid w:val="002A1222"/>
    <w:rsid w:val="002A164E"/>
    <w:rsid w:val="002A24EE"/>
    <w:rsid w:val="002A27F8"/>
    <w:rsid w:val="002A58C6"/>
    <w:rsid w:val="002A5FB0"/>
    <w:rsid w:val="002A79B0"/>
    <w:rsid w:val="002B127F"/>
    <w:rsid w:val="002B1AE7"/>
    <w:rsid w:val="002B1FE0"/>
    <w:rsid w:val="002B1FE6"/>
    <w:rsid w:val="002B3543"/>
    <w:rsid w:val="002B3CC6"/>
    <w:rsid w:val="002B4BE3"/>
    <w:rsid w:val="002B5EA0"/>
    <w:rsid w:val="002B623B"/>
    <w:rsid w:val="002B7D47"/>
    <w:rsid w:val="002B7E93"/>
    <w:rsid w:val="002C01C1"/>
    <w:rsid w:val="002C0F67"/>
    <w:rsid w:val="002C1923"/>
    <w:rsid w:val="002C1A8D"/>
    <w:rsid w:val="002C39C9"/>
    <w:rsid w:val="002C45C4"/>
    <w:rsid w:val="002C5B6B"/>
    <w:rsid w:val="002C5E61"/>
    <w:rsid w:val="002C6821"/>
    <w:rsid w:val="002C73F1"/>
    <w:rsid w:val="002C76D3"/>
    <w:rsid w:val="002C7A2D"/>
    <w:rsid w:val="002D01DB"/>
    <w:rsid w:val="002D0356"/>
    <w:rsid w:val="002D0E3A"/>
    <w:rsid w:val="002D2509"/>
    <w:rsid w:val="002D2CC6"/>
    <w:rsid w:val="002D2F8A"/>
    <w:rsid w:val="002D4031"/>
    <w:rsid w:val="002D4DBC"/>
    <w:rsid w:val="002D6253"/>
    <w:rsid w:val="002D687F"/>
    <w:rsid w:val="002D7559"/>
    <w:rsid w:val="002D7652"/>
    <w:rsid w:val="002E00BF"/>
    <w:rsid w:val="002E078F"/>
    <w:rsid w:val="002E3E78"/>
    <w:rsid w:val="002E45E7"/>
    <w:rsid w:val="002E493A"/>
    <w:rsid w:val="002E510F"/>
    <w:rsid w:val="002E5344"/>
    <w:rsid w:val="002E550F"/>
    <w:rsid w:val="002E56DF"/>
    <w:rsid w:val="002E57BE"/>
    <w:rsid w:val="002E6D08"/>
    <w:rsid w:val="002E72E2"/>
    <w:rsid w:val="002E7F5C"/>
    <w:rsid w:val="002F0294"/>
    <w:rsid w:val="002F0C06"/>
    <w:rsid w:val="002F1FA1"/>
    <w:rsid w:val="002F24E2"/>
    <w:rsid w:val="002F277E"/>
    <w:rsid w:val="002F2E0E"/>
    <w:rsid w:val="002F3005"/>
    <w:rsid w:val="002F6593"/>
    <w:rsid w:val="002F7E4A"/>
    <w:rsid w:val="0030114B"/>
    <w:rsid w:val="0030123E"/>
    <w:rsid w:val="00304656"/>
    <w:rsid w:val="00304D42"/>
    <w:rsid w:val="0031031D"/>
    <w:rsid w:val="00311B7B"/>
    <w:rsid w:val="00313135"/>
    <w:rsid w:val="00313245"/>
    <w:rsid w:val="0031368F"/>
    <w:rsid w:val="0031583B"/>
    <w:rsid w:val="00316210"/>
    <w:rsid w:val="00317593"/>
    <w:rsid w:val="00317E39"/>
    <w:rsid w:val="0032023F"/>
    <w:rsid w:val="0032043F"/>
    <w:rsid w:val="003208F4"/>
    <w:rsid w:val="00320BA7"/>
    <w:rsid w:val="00321282"/>
    <w:rsid w:val="00321A0F"/>
    <w:rsid w:val="00321CC5"/>
    <w:rsid w:val="00323267"/>
    <w:rsid w:val="003233F7"/>
    <w:rsid w:val="00324405"/>
    <w:rsid w:val="003253B9"/>
    <w:rsid w:val="00326430"/>
    <w:rsid w:val="0032770B"/>
    <w:rsid w:val="00327991"/>
    <w:rsid w:val="003279F3"/>
    <w:rsid w:val="00327B34"/>
    <w:rsid w:val="00327C38"/>
    <w:rsid w:val="00331005"/>
    <w:rsid w:val="0033102F"/>
    <w:rsid w:val="00331EF0"/>
    <w:rsid w:val="00332153"/>
    <w:rsid w:val="00332542"/>
    <w:rsid w:val="0033282A"/>
    <w:rsid w:val="00332D42"/>
    <w:rsid w:val="00333BBB"/>
    <w:rsid w:val="00336263"/>
    <w:rsid w:val="00336DCF"/>
    <w:rsid w:val="00336E0C"/>
    <w:rsid w:val="00337D65"/>
    <w:rsid w:val="00340D95"/>
    <w:rsid w:val="00340E9D"/>
    <w:rsid w:val="0034150B"/>
    <w:rsid w:val="00341C5B"/>
    <w:rsid w:val="003420DF"/>
    <w:rsid w:val="003436CA"/>
    <w:rsid w:val="003439D9"/>
    <w:rsid w:val="00343A59"/>
    <w:rsid w:val="00343C29"/>
    <w:rsid w:val="00343C30"/>
    <w:rsid w:val="00344AF9"/>
    <w:rsid w:val="003462D6"/>
    <w:rsid w:val="0034685E"/>
    <w:rsid w:val="003471AF"/>
    <w:rsid w:val="003479E2"/>
    <w:rsid w:val="003503EC"/>
    <w:rsid w:val="00350616"/>
    <w:rsid w:val="00350714"/>
    <w:rsid w:val="00350E07"/>
    <w:rsid w:val="003512F1"/>
    <w:rsid w:val="0035174D"/>
    <w:rsid w:val="00352E39"/>
    <w:rsid w:val="00353E7C"/>
    <w:rsid w:val="00353E81"/>
    <w:rsid w:val="00356CD8"/>
    <w:rsid w:val="0035717E"/>
    <w:rsid w:val="00357F78"/>
    <w:rsid w:val="003617FD"/>
    <w:rsid w:val="00361C07"/>
    <w:rsid w:val="00362918"/>
    <w:rsid w:val="0036340A"/>
    <w:rsid w:val="00364A41"/>
    <w:rsid w:val="00364ABD"/>
    <w:rsid w:val="00365205"/>
    <w:rsid w:val="00367448"/>
    <w:rsid w:val="0037041C"/>
    <w:rsid w:val="00371396"/>
    <w:rsid w:val="00372E18"/>
    <w:rsid w:val="0037394E"/>
    <w:rsid w:val="00374E0D"/>
    <w:rsid w:val="00375533"/>
    <w:rsid w:val="003773BD"/>
    <w:rsid w:val="00377834"/>
    <w:rsid w:val="00381B05"/>
    <w:rsid w:val="00382101"/>
    <w:rsid w:val="00382DA0"/>
    <w:rsid w:val="0038361C"/>
    <w:rsid w:val="003839C9"/>
    <w:rsid w:val="00384798"/>
    <w:rsid w:val="003848DD"/>
    <w:rsid w:val="003852EA"/>
    <w:rsid w:val="003904AF"/>
    <w:rsid w:val="00390CE9"/>
    <w:rsid w:val="0039186A"/>
    <w:rsid w:val="003928ED"/>
    <w:rsid w:val="00392BDA"/>
    <w:rsid w:val="00393501"/>
    <w:rsid w:val="003962FA"/>
    <w:rsid w:val="0039667E"/>
    <w:rsid w:val="00396DA1"/>
    <w:rsid w:val="003971CF"/>
    <w:rsid w:val="00397FAF"/>
    <w:rsid w:val="003A03BC"/>
    <w:rsid w:val="003A2016"/>
    <w:rsid w:val="003A270D"/>
    <w:rsid w:val="003A2BB7"/>
    <w:rsid w:val="003A2D41"/>
    <w:rsid w:val="003A2F7C"/>
    <w:rsid w:val="003A39B5"/>
    <w:rsid w:val="003A59E3"/>
    <w:rsid w:val="003A5E69"/>
    <w:rsid w:val="003B0909"/>
    <w:rsid w:val="003B0B24"/>
    <w:rsid w:val="003B0BBA"/>
    <w:rsid w:val="003B195B"/>
    <w:rsid w:val="003B1BEF"/>
    <w:rsid w:val="003B24E3"/>
    <w:rsid w:val="003B3918"/>
    <w:rsid w:val="003B430D"/>
    <w:rsid w:val="003B49F5"/>
    <w:rsid w:val="003B4C0A"/>
    <w:rsid w:val="003B64EE"/>
    <w:rsid w:val="003B6C29"/>
    <w:rsid w:val="003B7D42"/>
    <w:rsid w:val="003C02DD"/>
    <w:rsid w:val="003C046F"/>
    <w:rsid w:val="003C084C"/>
    <w:rsid w:val="003C085E"/>
    <w:rsid w:val="003C0AA3"/>
    <w:rsid w:val="003C0D2D"/>
    <w:rsid w:val="003C19AD"/>
    <w:rsid w:val="003C2883"/>
    <w:rsid w:val="003C28DE"/>
    <w:rsid w:val="003C369A"/>
    <w:rsid w:val="003C377D"/>
    <w:rsid w:val="003C5460"/>
    <w:rsid w:val="003C5FEE"/>
    <w:rsid w:val="003C63EA"/>
    <w:rsid w:val="003C6D14"/>
    <w:rsid w:val="003D075B"/>
    <w:rsid w:val="003D109F"/>
    <w:rsid w:val="003D3CEE"/>
    <w:rsid w:val="003D3FD5"/>
    <w:rsid w:val="003D40DC"/>
    <w:rsid w:val="003D5004"/>
    <w:rsid w:val="003D5422"/>
    <w:rsid w:val="003D5594"/>
    <w:rsid w:val="003D5ADA"/>
    <w:rsid w:val="003D643E"/>
    <w:rsid w:val="003D73F8"/>
    <w:rsid w:val="003E08F8"/>
    <w:rsid w:val="003E0C36"/>
    <w:rsid w:val="003E19E1"/>
    <w:rsid w:val="003E1E84"/>
    <w:rsid w:val="003E1EA3"/>
    <w:rsid w:val="003E2B41"/>
    <w:rsid w:val="003E311B"/>
    <w:rsid w:val="003E3397"/>
    <w:rsid w:val="003E3446"/>
    <w:rsid w:val="003E37AA"/>
    <w:rsid w:val="003E38FD"/>
    <w:rsid w:val="003E54C6"/>
    <w:rsid w:val="003E5DDB"/>
    <w:rsid w:val="003E650E"/>
    <w:rsid w:val="003E7B01"/>
    <w:rsid w:val="003E7E25"/>
    <w:rsid w:val="003F00F5"/>
    <w:rsid w:val="003F137A"/>
    <w:rsid w:val="003F23B1"/>
    <w:rsid w:val="003F25EE"/>
    <w:rsid w:val="003F3D4B"/>
    <w:rsid w:val="003F5370"/>
    <w:rsid w:val="003F56E0"/>
    <w:rsid w:val="003F60A8"/>
    <w:rsid w:val="003F715C"/>
    <w:rsid w:val="004002B7"/>
    <w:rsid w:val="00402DF0"/>
    <w:rsid w:val="00402E4B"/>
    <w:rsid w:val="0040569B"/>
    <w:rsid w:val="004058BD"/>
    <w:rsid w:val="00406344"/>
    <w:rsid w:val="00406E31"/>
    <w:rsid w:val="00407266"/>
    <w:rsid w:val="00412EA1"/>
    <w:rsid w:val="00414CD3"/>
    <w:rsid w:val="00415B62"/>
    <w:rsid w:val="004174B3"/>
    <w:rsid w:val="00417D84"/>
    <w:rsid w:val="0042125D"/>
    <w:rsid w:val="004212FA"/>
    <w:rsid w:val="00421684"/>
    <w:rsid w:val="00422B7A"/>
    <w:rsid w:val="004241C5"/>
    <w:rsid w:val="00424424"/>
    <w:rsid w:val="0042449E"/>
    <w:rsid w:val="00424CC9"/>
    <w:rsid w:val="00425492"/>
    <w:rsid w:val="00425E1C"/>
    <w:rsid w:val="004301A3"/>
    <w:rsid w:val="00430486"/>
    <w:rsid w:val="004309E8"/>
    <w:rsid w:val="00431D6F"/>
    <w:rsid w:val="00433086"/>
    <w:rsid w:val="00434ADF"/>
    <w:rsid w:val="00434B6B"/>
    <w:rsid w:val="0043598C"/>
    <w:rsid w:val="00436011"/>
    <w:rsid w:val="004362B5"/>
    <w:rsid w:val="0043657B"/>
    <w:rsid w:val="0043701B"/>
    <w:rsid w:val="00440A9A"/>
    <w:rsid w:val="00441B54"/>
    <w:rsid w:val="00442341"/>
    <w:rsid w:val="00442424"/>
    <w:rsid w:val="00442435"/>
    <w:rsid w:val="00442E9D"/>
    <w:rsid w:val="0044337C"/>
    <w:rsid w:val="004435B9"/>
    <w:rsid w:val="004444BE"/>
    <w:rsid w:val="00444901"/>
    <w:rsid w:val="00445292"/>
    <w:rsid w:val="00445342"/>
    <w:rsid w:val="004455B0"/>
    <w:rsid w:val="00445C63"/>
    <w:rsid w:val="00446509"/>
    <w:rsid w:val="00451F8F"/>
    <w:rsid w:val="004527D2"/>
    <w:rsid w:val="0045406F"/>
    <w:rsid w:val="00454CEA"/>
    <w:rsid w:val="0045513E"/>
    <w:rsid w:val="00456074"/>
    <w:rsid w:val="004561B1"/>
    <w:rsid w:val="00456F3F"/>
    <w:rsid w:val="0046052D"/>
    <w:rsid w:val="00460F94"/>
    <w:rsid w:val="00461938"/>
    <w:rsid w:val="0046235D"/>
    <w:rsid w:val="00462B4A"/>
    <w:rsid w:val="00463190"/>
    <w:rsid w:val="004635CD"/>
    <w:rsid w:val="004636FF"/>
    <w:rsid w:val="004656A8"/>
    <w:rsid w:val="00470815"/>
    <w:rsid w:val="00470AC9"/>
    <w:rsid w:val="00470B85"/>
    <w:rsid w:val="0047137A"/>
    <w:rsid w:val="0047143F"/>
    <w:rsid w:val="00472326"/>
    <w:rsid w:val="004726D5"/>
    <w:rsid w:val="004729F7"/>
    <w:rsid w:val="00474125"/>
    <w:rsid w:val="0047428F"/>
    <w:rsid w:val="0047429B"/>
    <w:rsid w:val="00475E76"/>
    <w:rsid w:val="00477B4D"/>
    <w:rsid w:val="00477BED"/>
    <w:rsid w:val="0048013B"/>
    <w:rsid w:val="004806D3"/>
    <w:rsid w:val="00480A85"/>
    <w:rsid w:val="00481842"/>
    <w:rsid w:val="00482A59"/>
    <w:rsid w:val="00482FE1"/>
    <w:rsid w:val="00483C17"/>
    <w:rsid w:val="00483F4D"/>
    <w:rsid w:val="00483F68"/>
    <w:rsid w:val="0048401F"/>
    <w:rsid w:val="00484F7B"/>
    <w:rsid w:val="00485103"/>
    <w:rsid w:val="004854F1"/>
    <w:rsid w:val="00486129"/>
    <w:rsid w:val="004861C4"/>
    <w:rsid w:val="004875A1"/>
    <w:rsid w:val="00490A02"/>
    <w:rsid w:val="00491045"/>
    <w:rsid w:val="00491D0F"/>
    <w:rsid w:val="0049250D"/>
    <w:rsid w:val="00492EB7"/>
    <w:rsid w:val="0049492C"/>
    <w:rsid w:val="0049496F"/>
    <w:rsid w:val="00494DBF"/>
    <w:rsid w:val="004952F8"/>
    <w:rsid w:val="00496710"/>
    <w:rsid w:val="00496E99"/>
    <w:rsid w:val="00496EA4"/>
    <w:rsid w:val="0049711B"/>
    <w:rsid w:val="004A0B72"/>
    <w:rsid w:val="004A0DAB"/>
    <w:rsid w:val="004A1605"/>
    <w:rsid w:val="004A2C43"/>
    <w:rsid w:val="004A40CB"/>
    <w:rsid w:val="004A41FE"/>
    <w:rsid w:val="004A43A0"/>
    <w:rsid w:val="004A6454"/>
    <w:rsid w:val="004A7B5D"/>
    <w:rsid w:val="004A7EC0"/>
    <w:rsid w:val="004B0C81"/>
    <w:rsid w:val="004B16EC"/>
    <w:rsid w:val="004B285A"/>
    <w:rsid w:val="004B3104"/>
    <w:rsid w:val="004B39E9"/>
    <w:rsid w:val="004B3F3E"/>
    <w:rsid w:val="004B4359"/>
    <w:rsid w:val="004B5673"/>
    <w:rsid w:val="004B5990"/>
    <w:rsid w:val="004B6C10"/>
    <w:rsid w:val="004B7354"/>
    <w:rsid w:val="004C054B"/>
    <w:rsid w:val="004C057B"/>
    <w:rsid w:val="004C0943"/>
    <w:rsid w:val="004C0D90"/>
    <w:rsid w:val="004C1AA3"/>
    <w:rsid w:val="004C20D5"/>
    <w:rsid w:val="004C249D"/>
    <w:rsid w:val="004C3E50"/>
    <w:rsid w:val="004C4A6E"/>
    <w:rsid w:val="004C54C6"/>
    <w:rsid w:val="004C65B1"/>
    <w:rsid w:val="004C7324"/>
    <w:rsid w:val="004C77D8"/>
    <w:rsid w:val="004C7F4B"/>
    <w:rsid w:val="004D032B"/>
    <w:rsid w:val="004D0879"/>
    <w:rsid w:val="004D1237"/>
    <w:rsid w:val="004D1C84"/>
    <w:rsid w:val="004D1D97"/>
    <w:rsid w:val="004D2942"/>
    <w:rsid w:val="004D2A6C"/>
    <w:rsid w:val="004D2BC8"/>
    <w:rsid w:val="004D2F4B"/>
    <w:rsid w:val="004D37F3"/>
    <w:rsid w:val="004D51C7"/>
    <w:rsid w:val="004D56BB"/>
    <w:rsid w:val="004D5F01"/>
    <w:rsid w:val="004D6701"/>
    <w:rsid w:val="004D68D4"/>
    <w:rsid w:val="004D6D4F"/>
    <w:rsid w:val="004D7058"/>
    <w:rsid w:val="004D73EF"/>
    <w:rsid w:val="004D759B"/>
    <w:rsid w:val="004D77E5"/>
    <w:rsid w:val="004D7F3E"/>
    <w:rsid w:val="004E07F9"/>
    <w:rsid w:val="004E0C7E"/>
    <w:rsid w:val="004E24EA"/>
    <w:rsid w:val="004E3999"/>
    <w:rsid w:val="004E3A77"/>
    <w:rsid w:val="004E433E"/>
    <w:rsid w:val="004E4D50"/>
    <w:rsid w:val="004E5B51"/>
    <w:rsid w:val="004E7EA9"/>
    <w:rsid w:val="004F0B15"/>
    <w:rsid w:val="004F0EBC"/>
    <w:rsid w:val="004F1104"/>
    <w:rsid w:val="004F1BBA"/>
    <w:rsid w:val="004F37EB"/>
    <w:rsid w:val="004F397F"/>
    <w:rsid w:val="004F4512"/>
    <w:rsid w:val="004F4749"/>
    <w:rsid w:val="004F6FCC"/>
    <w:rsid w:val="004F76D3"/>
    <w:rsid w:val="004F7B0C"/>
    <w:rsid w:val="00501203"/>
    <w:rsid w:val="00502EB9"/>
    <w:rsid w:val="00503D48"/>
    <w:rsid w:val="00503FD8"/>
    <w:rsid w:val="0050435C"/>
    <w:rsid w:val="00505B6B"/>
    <w:rsid w:val="00505F84"/>
    <w:rsid w:val="00506B43"/>
    <w:rsid w:val="00510577"/>
    <w:rsid w:val="0051078D"/>
    <w:rsid w:val="0051097E"/>
    <w:rsid w:val="005127F6"/>
    <w:rsid w:val="00512F37"/>
    <w:rsid w:val="00512FBE"/>
    <w:rsid w:val="00513512"/>
    <w:rsid w:val="00514583"/>
    <w:rsid w:val="005169F9"/>
    <w:rsid w:val="00516EE7"/>
    <w:rsid w:val="00517421"/>
    <w:rsid w:val="00520BC9"/>
    <w:rsid w:val="00521F9C"/>
    <w:rsid w:val="00523534"/>
    <w:rsid w:val="005257CA"/>
    <w:rsid w:val="00525BB3"/>
    <w:rsid w:val="00526133"/>
    <w:rsid w:val="00527B98"/>
    <w:rsid w:val="0053003B"/>
    <w:rsid w:val="005304F1"/>
    <w:rsid w:val="005315AF"/>
    <w:rsid w:val="00531776"/>
    <w:rsid w:val="0053241A"/>
    <w:rsid w:val="00533D84"/>
    <w:rsid w:val="0053598E"/>
    <w:rsid w:val="00535C02"/>
    <w:rsid w:val="00536A44"/>
    <w:rsid w:val="00536B1A"/>
    <w:rsid w:val="005372F7"/>
    <w:rsid w:val="005400B1"/>
    <w:rsid w:val="005406E2"/>
    <w:rsid w:val="005411F7"/>
    <w:rsid w:val="00541D52"/>
    <w:rsid w:val="00542BDE"/>
    <w:rsid w:val="00546730"/>
    <w:rsid w:val="00547154"/>
    <w:rsid w:val="00550B20"/>
    <w:rsid w:val="0055216A"/>
    <w:rsid w:val="00553752"/>
    <w:rsid w:val="00553E6C"/>
    <w:rsid w:val="00553FCE"/>
    <w:rsid w:val="0055443E"/>
    <w:rsid w:val="0055564E"/>
    <w:rsid w:val="00555B86"/>
    <w:rsid w:val="00556CD5"/>
    <w:rsid w:val="0055731E"/>
    <w:rsid w:val="0056050F"/>
    <w:rsid w:val="00560913"/>
    <w:rsid w:val="00560917"/>
    <w:rsid w:val="00560C49"/>
    <w:rsid w:val="00561DB2"/>
    <w:rsid w:val="0056202E"/>
    <w:rsid w:val="00562F3B"/>
    <w:rsid w:val="005635BC"/>
    <w:rsid w:val="005669A0"/>
    <w:rsid w:val="0056709C"/>
    <w:rsid w:val="005709D2"/>
    <w:rsid w:val="00571168"/>
    <w:rsid w:val="0057148E"/>
    <w:rsid w:val="00571AC9"/>
    <w:rsid w:val="005732F0"/>
    <w:rsid w:val="005733A5"/>
    <w:rsid w:val="00573E9A"/>
    <w:rsid w:val="005745F0"/>
    <w:rsid w:val="00575AA0"/>
    <w:rsid w:val="00576231"/>
    <w:rsid w:val="005771FA"/>
    <w:rsid w:val="005777F5"/>
    <w:rsid w:val="00577C61"/>
    <w:rsid w:val="00580CE6"/>
    <w:rsid w:val="00580DAE"/>
    <w:rsid w:val="00580E2F"/>
    <w:rsid w:val="005816F1"/>
    <w:rsid w:val="0058261D"/>
    <w:rsid w:val="005842F5"/>
    <w:rsid w:val="00585884"/>
    <w:rsid w:val="00585D13"/>
    <w:rsid w:val="0058601E"/>
    <w:rsid w:val="005868E8"/>
    <w:rsid w:val="005875CF"/>
    <w:rsid w:val="00590D3B"/>
    <w:rsid w:val="005917AE"/>
    <w:rsid w:val="00594B31"/>
    <w:rsid w:val="00594C58"/>
    <w:rsid w:val="005956B3"/>
    <w:rsid w:val="00595CC4"/>
    <w:rsid w:val="00596128"/>
    <w:rsid w:val="005969D2"/>
    <w:rsid w:val="00596F58"/>
    <w:rsid w:val="005974F7"/>
    <w:rsid w:val="005A0632"/>
    <w:rsid w:val="005A14E9"/>
    <w:rsid w:val="005A30EE"/>
    <w:rsid w:val="005A3A1D"/>
    <w:rsid w:val="005A49F7"/>
    <w:rsid w:val="005A57D2"/>
    <w:rsid w:val="005B05E6"/>
    <w:rsid w:val="005B07FA"/>
    <w:rsid w:val="005B0929"/>
    <w:rsid w:val="005B3066"/>
    <w:rsid w:val="005B3AC9"/>
    <w:rsid w:val="005B4BCE"/>
    <w:rsid w:val="005B5AA6"/>
    <w:rsid w:val="005B62FE"/>
    <w:rsid w:val="005B680B"/>
    <w:rsid w:val="005B7E9F"/>
    <w:rsid w:val="005C0075"/>
    <w:rsid w:val="005C0EC6"/>
    <w:rsid w:val="005C36FA"/>
    <w:rsid w:val="005C4244"/>
    <w:rsid w:val="005C4550"/>
    <w:rsid w:val="005C536E"/>
    <w:rsid w:val="005C541D"/>
    <w:rsid w:val="005C692F"/>
    <w:rsid w:val="005C75EB"/>
    <w:rsid w:val="005C7F5A"/>
    <w:rsid w:val="005D14D9"/>
    <w:rsid w:val="005D5B72"/>
    <w:rsid w:val="005D5FA5"/>
    <w:rsid w:val="005D6596"/>
    <w:rsid w:val="005D6A72"/>
    <w:rsid w:val="005D6C55"/>
    <w:rsid w:val="005D79E4"/>
    <w:rsid w:val="005D7D54"/>
    <w:rsid w:val="005D7FA7"/>
    <w:rsid w:val="005E005A"/>
    <w:rsid w:val="005E0122"/>
    <w:rsid w:val="005E0378"/>
    <w:rsid w:val="005E065D"/>
    <w:rsid w:val="005E1ABB"/>
    <w:rsid w:val="005E2A20"/>
    <w:rsid w:val="005E3043"/>
    <w:rsid w:val="005E3994"/>
    <w:rsid w:val="005E3EDA"/>
    <w:rsid w:val="005E41DC"/>
    <w:rsid w:val="005E5C4E"/>
    <w:rsid w:val="005E69B1"/>
    <w:rsid w:val="005E7569"/>
    <w:rsid w:val="005E793C"/>
    <w:rsid w:val="005E7C23"/>
    <w:rsid w:val="005F0070"/>
    <w:rsid w:val="005F03E2"/>
    <w:rsid w:val="005F17F2"/>
    <w:rsid w:val="005F2BF0"/>
    <w:rsid w:val="005F35B7"/>
    <w:rsid w:val="005F3A7D"/>
    <w:rsid w:val="005F3AC0"/>
    <w:rsid w:val="005F4C25"/>
    <w:rsid w:val="005F6D53"/>
    <w:rsid w:val="005F71EE"/>
    <w:rsid w:val="005F7DB2"/>
    <w:rsid w:val="0060055E"/>
    <w:rsid w:val="00601C1D"/>
    <w:rsid w:val="006039FC"/>
    <w:rsid w:val="00603B93"/>
    <w:rsid w:val="00604696"/>
    <w:rsid w:val="006047BD"/>
    <w:rsid w:val="006050DB"/>
    <w:rsid w:val="00607CF4"/>
    <w:rsid w:val="00611EC1"/>
    <w:rsid w:val="00612CB9"/>
    <w:rsid w:val="00614348"/>
    <w:rsid w:val="006154B0"/>
    <w:rsid w:val="00615D10"/>
    <w:rsid w:val="0062138F"/>
    <w:rsid w:val="00621EAB"/>
    <w:rsid w:val="006237E2"/>
    <w:rsid w:val="00623DA2"/>
    <w:rsid w:val="00624AFE"/>
    <w:rsid w:val="00626074"/>
    <w:rsid w:val="00626292"/>
    <w:rsid w:val="006267F9"/>
    <w:rsid w:val="00630449"/>
    <w:rsid w:val="00630A4E"/>
    <w:rsid w:val="00631486"/>
    <w:rsid w:val="006333E5"/>
    <w:rsid w:val="00634632"/>
    <w:rsid w:val="00635953"/>
    <w:rsid w:val="00636D16"/>
    <w:rsid w:val="006370CF"/>
    <w:rsid w:val="00637A6F"/>
    <w:rsid w:val="00637BBC"/>
    <w:rsid w:val="00637F6B"/>
    <w:rsid w:val="006400F9"/>
    <w:rsid w:val="00640D21"/>
    <w:rsid w:val="006423AD"/>
    <w:rsid w:val="00643109"/>
    <w:rsid w:val="006431C7"/>
    <w:rsid w:val="00643CE0"/>
    <w:rsid w:val="00643D63"/>
    <w:rsid w:val="00645E8A"/>
    <w:rsid w:val="00647274"/>
    <w:rsid w:val="00650AC2"/>
    <w:rsid w:val="00650C85"/>
    <w:rsid w:val="00651525"/>
    <w:rsid w:val="006520E0"/>
    <w:rsid w:val="0065229E"/>
    <w:rsid w:val="006527DF"/>
    <w:rsid w:val="0065428E"/>
    <w:rsid w:val="006543B4"/>
    <w:rsid w:val="00655309"/>
    <w:rsid w:val="006569C5"/>
    <w:rsid w:val="006571A2"/>
    <w:rsid w:val="00657B1B"/>
    <w:rsid w:val="00660A93"/>
    <w:rsid w:val="00660F0C"/>
    <w:rsid w:val="0066162E"/>
    <w:rsid w:val="006616DB"/>
    <w:rsid w:val="00663170"/>
    <w:rsid w:val="006636AE"/>
    <w:rsid w:val="006640A0"/>
    <w:rsid w:val="0066723E"/>
    <w:rsid w:val="00670F3C"/>
    <w:rsid w:val="0067119C"/>
    <w:rsid w:val="00672504"/>
    <w:rsid w:val="00672A79"/>
    <w:rsid w:val="00673171"/>
    <w:rsid w:val="006736B6"/>
    <w:rsid w:val="00674EF4"/>
    <w:rsid w:val="0067626F"/>
    <w:rsid w:val="00680775"/>
    <w:rsid w:val="00682E96"/>
    <w:rsid w:val="006831EC"/>
    <w:rsid w:val="00683596"/>
    <w:rsid w:val="00683F02"/>
    <w:rsid w:val="006843E4"/>
    <w:rsid w:val="00685A59"/>
    <w:rsid w:val="006861E1"/>
    <w:rsid w:val="006862BE"/>
    <w:rsid w:val="00687706"/>
    <w:rsid w:val="0069095E"/>
    <w:rsid w:val="00691BC7"/>
    <w:rsid w:val="00695805"/>
    <w:rsid w:val="00695B41"/>
    <w:rsid w:val="00696218"/>
    <w:rsid w:val="0069652E"/>
    <w:rsid w:val="00696A6E"/>
    <w:rsid w:val="00697CD6"/>
    <w:rsid w:val="00697FAF"/>
    <w:rsid w:val="006A1013"/>
    <w:rsid w:val="006A2693"/>
    <w:rsid w:val="006A2FA4"/>
    <w:rsid w:val="006A3780"/>
    <w:rsid w:val="006A45B5"/>
    <w:rsid w:val="006A5523"/>
    <w:rsid w:val="006A5FC0"/>
    <w:rsid w:val="006B0498"/>
    <w:rsid w:val="006B04E8"/>
    <w:rsid w:val="006B077A"/>
    <w:rsid w:val="006B07C2"/>
    <w:rsid w:val="006B0F62"/>
    <w:rsid w:val="006B1DF4"/>
    <w:rsid w:val="006B23E5"/>
    <w:rsid w:val="006B41AA"/>
    <w:rsid w:val="006B4F4F"/>
    <w:rsid w:val="006B5447"/>
    <w:rsid w:val="006B557D"/>
    <w:rsid w:val="006B5735"/>
    <w:rsid w:val="006B5BB3"/>
    <w:rsid w:val="006B7419"/>
    <w:rsid w:val="006C1A83"/>
    <w:rsid w:val="006C1D28"/>
    <w:rsid w:val="006C2B2D"/>
    <w:rsid w:val="006C3205"/>
    <w:rsid w:val="006C3B3C"/>
    <w:rsid w:val="006C465D"/>
    <w:rsid w:val="006C5328"/>
    <w:rsid w:val="006C622A"/>
    <w:rsid w:val="006C62F9"/>
    <w:rsid w:val="006C700D"/>
    <w:rsid w:val="006C7753"/>
    <w:rsid w:val="006D07D5"/>
    <w:rsid w:val="006D099F"/>
    <w:rsid w:val="006D0ABA"/>
    <w:rsid w:val="006D1DBE"/>
    <w:rsid w:val="006D1DE2"/>
    <w:rsid w:val="006D20F3"/>
    <w:rsid w:val="006D3A60"/>
    <w:rsid w:val="006D4E93"/>
    <w:rsid w:val="006D5C03"/>
    <w:rsid w:val="006D6B72"/>
    <w:rsid w:val="006D7516"/>
    <w:rsid w:val="006E1D6A"/>
    <w:rsid w:val="006E22F9"/>
    <w:rsid w:val="006E23BD"/>
    <w:rsid w:val="006E24D8"/>
    <w:rsid w:val="006E2AD1"/>
    <w:rsid w:val="006E3C4C"/>
    <w:rsid w:val="006E3D51"/>
    <w:rsid w:val="006E46DD"/>
    <w:rsid w:val="006E512C"/>
    <w:rsid w:val="006E5534"/>
    <w:rsid w:val="006E6E71"/>
    <w:rsid w:val="006F03CF"/>
    <w:rsid w:val="006F0A8E"/>
    <w:rsid w:val="006F1C3D"/>
    <w:rsid w:val="006F1E22"/>
    <w:rsid w:val="006F1EE9"/>
    <w:rsid w:val="006F2B38"/>
    <w:rsid w:val="006F46EE"/>
    <w:rsid w:val="006F4A60"/>
    <w:rsid w:val="006F58D0"/>
    <w:rsid w:val="006F594C"/>
    <w:rsid w:val="006F6AF5"/>
    <w:rsid w:val="006F6F42"/>
    <w:rsid w:val="00701918"/>
    <w:rsid w:val="0070217A"/>
    <w:rsid w:val="00702858"/>
    <w:rsid w:val="007029C0"/>
    <w:rsid w:val="00703253"/>
    <w:rsid w:val="00703E8A"/>
    <w:rsid w:val="00705C27"/>
    <w:rsid w:val="0070641D"/>
    <w:rsid w:val="00706C38"/>
    <w:rsid w:val="00710133"/>
    <w:rsid w:val="0071015D"/>
    <w:rsid w:val="007114DA"/>
    <w:rsid w:val="007125CF"/>
    <w:rsid w:val="00713068"/>
    <w:rsid w:val="00713DBD"/>
    <w:rsid w:val="00713DE1"/>
    <w:rsid w:val="007148C1"/>
    <w:rsid w:val="00716065"/>
    <w:rsid w:val="007160DA"/>
    <w:rsid w:val="007172D5"/>
    <w:rsid w:val="00720340"/>
    <w:rsid w:val="00720440"/>
    <w:rsid w:val="00720D2F"/>
    <w:rsid w:val="007210EF"/>
    <w:rsid w:val="00722124"/>
    <w:rsid w:val="00724753"/>
    <w:rsid w:val="00727752"/>
    <w:rsid w:val="00730B2B"/>
    <w:rsid w:val="007321E3"/>
    <w:rsid w:val="00732D77"/>
    <w:rsid w:val="00733924"/>
    <w:rsid w:val="007349D0"/>
    <w:rsid w:val="00735C26"/>
    <w:rsid w:val="00737315"/>
    <w:rsid w:val="00740A9C"/>
    <w:rsid w:val="007421B8"/>
    <w:rsid w:val="007439BB"/>
    <w:rsid w:val="007440AF"/>
    <w:rsid w:val="007458FC"/>
    <w:rsid w:val="0074646B"/>
    <w:rsid w:val="00746D61"/>
    <w:rsid w:val="0074706C"/>
    <w:rsid w:val="007478B9"/>
    <w:rsid w:val="00747A5A"/>
    <w:rsid w:val="00747D4E"/>
    <w:rsid w:val="00750F8B"/>
    <w:rsid w:val="00751083"/>
    <w:rsid w:val="00754741"/>
    <w:rsid w:val="00755C6A"/>
    <w:rsid w:val="00756391"/>
    <w:rsid w:val="007563BD"/>
    <w:rsid w:val="007567FC"/>
    <w:rsid w:val="00756932"/>
    <w:rsid w:val="007572AA"/>
    <w:rsid w:val="0076119D"/>
    <w:rsid w:val="007611EE"/>
    <w:rsid w:val="007615D6"/>
    <w:rsid w:val="00761E49"/>
    <w:rsid w:val="007624B6"/>
    <w:rsid w:val="00762EE0"/>
    <w:rsid w:val="007632C8"/>
    <w:rsid w:val="0076494C"/>
    <w:rsid w:val="0076550F"/>
    <w:rsid w:val="007668A5"/>
    <w:rsid w:val="007670FC"/>
    <w:rsid w:val="00767F09"/>
    <w:rsid w:val="0077443B"/>
    <w:rsid w:val="00774DE9"/>
    <w:rsid w:val="0078056F"/>
    <w:rsid w:val="00780A23"/>
    <w:rsid w:val="00780D11"/>
    <w:rsid w:val="0078305B"/>
    <w:rsid w:val="00783F12"/>
    <w:rsid w:val="007843F6"/>
    <w:rsid w:val="00784F0E"/>
    <w:rsid w:val="00785EF4"/>
    <w:rsid w:val="007864F5"/>
    <w:rsid w:val="00786A0B"/>
    <w:rsid w:val="00790C43"/>
    <w:rsid w:val="00790D76"/>
    <w:rsid w:val="00794D45"/>
    <w:rsid w:val="007956D1"/>
    <w:rsid w:val="0079588A"/>
    <w:rsid w:val="007977A3"/>
    <w:rsid w:val="00797EF7"/>
    <w:rsid w:val="007A04E0"/>
    <w:rsid w:val="007A0E5E"/>
    <w:rsid w:val="007A118A"/>
    <w:rsid w:val="007A1586"/>
    <w:rsid w:val="007A17DD"/>
    <w:rsid w:val="007A1CE0"/>
    <w:rsid w:val="007A317B"/>
    <w:rsid w:val="007A4C8B"/>
    <w:rsid w:val="007A581F"/>
    <w:rsid w:val="007A60A8"/>
    <w:rsid w:val="007A7389"/>
    <w:rsid w:val="007A7E58"/>
    <w:rsid w:val="007B0E33"/>
    <w:rsid w:val="007B16AC"/>
    <w:rsid w:val="007B1A6D"/>
    <w:rsid w:val="007B23BC"/>
    <w:rsid w:val="007B2B23"/>
    <w:rsid w:val="007B53C1"/>
    <w:rsid w:val="007B6AC8"/>
    <w:rsid w:val="007B72C0"/>
    <w:rsid w:val="007C0459"/>
    <w:rsid w:val="007C0BF8"/>
    <w:rsid w:val="007C0DD2"/>
    <w:rsid w:val="007C116F"/>
    <w:rsid w:val="007C1D4B"/>
    <w:rsid w:val="007C2E1B"/>
    <w:rsid w:val="007C3ED9"/>
    <w:rsid w:val="007C3F56"/>
    <w:rsid w:val="007C40A8"/>
    <w:rsid w:val="007C52D1"/>
    <w:rsid w:val="007C53BA"/>
    <w:rsid w:val="007C5D49"/>
    <w:rsid w:val="007C600A"/>
    <w:rsid w:val="007C7E59"/>
    <w:rsid w:val="007D0527"/>
    <w:rsid w:val="007D142A"/>
    <w:rsid w:val="007D19AE"/>
    <w:rsid w:val="007D21BC"/>
    <w:rsid w:val="007D28C2"/>
    <w:rsid w:val="007D3510"/>
    <w:rsid w:val="007D39C9"/>
    <w:rsid w:val="007D550A"/>
    <w:rsid w:val="007D5AE2"/>
    <w:rsid w:val="007D671C"/>
    <w:rsid w:val="007D7059"/>
    <w:rsid w:val="007D71BC"/>
    <w:rsid w:val="007E1639"/>
    <w:rsid w:val="007E19A4"/>
    <w:rsid w:val="007E2432"/>
    <w:rsid w:val="007E2E6B"/>
    <w:rsid w:val="007E3670"/>
    <w:rsid w:val="007E3E65"/>
    <w:rsid w:val="007E3F27"/>
    <w:rsid w:val="007E5091"/>
    <w:rsid w:val="007E593B"/>
    <w:rsid w:val="007E7555"/>
    <w:rsid w:val="007E78BA"/>
    <w:rsid w:val="007E7C2B"/>
    <w:rsid w:val="007F0141"/>
    <w:rsid w:val="007F2825"/>
    <w:rsid w:val="007F3C3E"/>
    <w:rsid w:val="007F45CC"/>
    <w:rsid w:val="007F4BEA"/>
    <w:rsid w:val="007F6B96"/>
    <w:rsid w:val="007F6D72"/>
    <w:rsid w:val="007F753B"/>
    <w:rsid w:val="00800890"/>
    <w:rsid w:val="0080137D"/>
    <w:rsid w:val="00802251"/>
    <w:rsid w:val="00803322"/>
    <w:rsid w:val="00803FF2"/>
    <w:rsid w:val="008040B9"/>
    <w:rsid w:val="0080489C"/>
    <w:rsid w:val="008050F4"/>
    <w:rsid w:val="00805B02"/>
    <w:rsid w:val="00805C4B"/>
    <w:rsid w:val="0080606D"/>
    <w:rsid w:val="0080620A"/>
    <w:rsid w:val="00806EAE"/>
    <w:rsid w:val="00812506"/>
    <w:rsid w:val="00812985"/>
    <w:rsid w:val="00815090"/>
    <w:rsid w:val="008151FE"/>
    <w:rsid w:val="00815C01"/>
    <w:rsid w:val="00816880"/>
    <w:rsid w:val="00816DFB"/>
    <w:rsid w:val="00820B1C"/>
    <w:rsid w:val="00822E2E"/>
    <w:rsid w:val="00824328"/>
    <w:rsid w:val="008248D9"/>
    <w:rsid w:val="00824C9B"/>
    <w:rsid w:val="00824CF2"/>
    <w:rsid w:val="00825278"/>
    <w:rsid w:val="008254FC"/>
    <w:rsid w:val="00826367"/>
    <w:rsid w:val="0082638A"/>
    <w:rsid w:val="0082698B"/>
    <w:rsid w:val="008277EE"/>
    <w:rsid w:val="00827C7F"/>
    <w:rsid w:val="008324A3"/>
    <w:rsid w:val="008329D8"/>
    <w:rsid w:val="00832FAD"/>
    <w:rsid w:val="0083349C"/>
    <w:rsid w:val="00834F79"/>
    <w:rsid w:val="0083600C"/>
    <w:rsid w:val="00836861"/>
    <w:rsid w:val="008374B3"/>
    <w:rsid w:val="00841874"/>
    <w:rsid w:val="00841BA1"/>
    <w:rsid w:val="00843027"/>
    <w:rsid w:val="0085246E"/>
    <w:rsid w:val="00852767"/>
    <w:rsid w:val="00853B01"/>
    <w:rsid w:val="00854D0E"/>
    <w:rsid w:val="008550DF"/>
    <w:rsid w:val="008573DF"/>
    <w:rsid w:val="008579D7"/>
    <w:rsid w:val="008643B2"/>
    <w:rsid w:val="00864D4D"/>
    <w:rsid w:val="00866D64"/>
    <w:rsid w:val="0086706B"/>
    <w:rsid w:val="00871790"/>
    <w:rsid w:val="0087186E"/>
    <w:rsid w:val="00871BD2"/>
    <w:rsid w:val="00872289"/>
    <w:rsid w:val="008728E6"/>
    <w:rsid w:val="00873CEC"/>
    <w:rsid w:val="00874C0E"/>
    <w:rsid w:val="008776D6"/>
    <w:rsid w:val="00880367"/>
    <w:rsid w:val="00880539"/>
    <w:rsid w:val="00881E3F"/>
    <w:rsid w:val="008825D6"/>
    <w:rsid w:val="00885C5D"/>
    <w:rsid w:val="008862D5"/>
    <w:rsid w:val="00887A46"/>
    <w:rsid w:val="00887B3D"/>
    <w:rsid w:val="0089023E"/>
    <w:rsid w:val="00890A01"/>
    <w:rsid w:val="00891697"/>
    <w:rsid w:val="008929E2"/>
    <w:rsid w:val="00892AC2"/>
    <w:rsid w:val="008930E6"/>
    <w:rsid w:val="00893E71"/>
    <w:rsid w:val="00894DF4"/>
    <w:rsid w:val="00895133"/>
    <w:rsid w:val="00896471"/>
    <w:rsid w:val="00896955"/>
    <w:rsid w:val="00897DDF"/>
    <w:rsid w:val="008A097F"/>
    <w:rsid w:val="008A0C8D"/>
    <w:rsid w:val="008A0DD6"/>
    <w:rsid w:val="008A2CD9"/>
    <w:rsid w:val="008A2ECB"/>
    <w:rsid w:val="008A3513"/>
    <w:rsid w:val="008A3EAD"/>
    <w:rsid w:val="008A6736"/>
    <w:rsid w:val="008A7026"/>
    <w:rsid w:val="008A7368"/>
    <w:rsid w:val="008B004E"/>
    <w:rsid w:val="008B00B9"/>
    <w:rsid w:val="008B2304"/>
    <w:rsid w:val="008B28D2"/>
    <w:rsid w:val="008B359F"/>
    <w:rsid w:val="008B5970"/>
    <w:rsid w:val="008B5B6C"/>
    <w:rsid w:val="008B627F"/>
    <w:rsid w:val="008B7ECA"/>
    <w:rsid w:val="008C0F1E"/>
    <w:rsid w:val="008C1942"/>
    <w:rsid w:val="008C20BD"/>
    <w:rsid w:val="008C3190"/>
    <w:rsid w:val="008C6274"/>
    <w:rsid w:val="008C6D02"/>
    <w:rsid w:val="008C7631"/>
    <w:rsid w:val="008D0665"/>
    <w:rsid w:val="008D11A8"/>
    <w:rsid w:val="008D1713"/>
    <w:rsid w:val="008D3529"/>
    <w:rsid w:val="008D418F"/>
    <w:rsid w:val="008D444E"/>
    <w:rsid w:val="008D56F5"/>
    <w:rsid w:val="008D5CE6"/>
    <w:rsid w:val="008D5F86"/>
    <w:rsid w:val="008D62C5"/>
    <w:rsid w:val="008D643F"/>
    <w:rsid w:val="008D67B5"/>
    <w:rsid w:val="008E1116"/>
    <w:rsid w:val="008E14F0"/>
    <w:rsid w:val="008E2100"/>
    <w:rsid w:val="008E2619"/>
    <w:rsid w:val="008E271D"/>
    <w:rsid w:val="008E3484"/>
    <w:rsid w:val="008E3C2F"/>
    <w:rsid w:val="008E55D3"/>
    <w:rsid w:val="008E5FAD"/>
    <w:rsid w:val="008E7111"/>
    <w:rsid w:val="008F1BCF"/>
    <w:rsid w:val="008F29F3"/>
    <w:rsid w:val="008F2F13"/>
    <w:rsid w:val="008F503D"/>
    <w:rsid w:val="008F646F"/>
    <w:rsid w:val="008F6F3B"/>
    <w:rsid w:val="00900C0F"/>
    <w:rsid w:val="009013BC"/>
    <w:rsid w:val="009028FC"/>
    <w:rsid w:val="00902F39"/>
    <w:rsid w:val="00903C55"/>
    <w:rsid w:val="00903FBD"/>
    <w:rsid w:val="00906521"/>
    <w:rsid w:val="00906E41"/>
    <w:rsid w:val="009070E9"/>
    <w:rsid w:val="00910C25"/>
    <w:rsid w:val="00914B06"/>
    <w:rsid w:val="00915ED2"/>
    <w:rsid w:val="009162BF"/>
    <w:rsid w:val="00916349"/>
    <w:rsid w:val="0091637F"/>
    <w:rsid w:val="0091656A"/>
    <w:rsid w:val="00920916"/>
    <w:rsid w:val="00921B0E"/>
    <w:rsid w:val="00922AD3"/>
    <w:rsid w:val="00923A62"/>
    <w:rsid w:val="00925F48"/>
    <w:rsid w:val="00926491"/>
    <w:rsid w:val="0092678E"/>
    <w:rsid w:val="009267DB"/>
    <w:rsid w:val="009278BB"/>
    <w:rsid w:val="00927C3C"/>
    <w:rsid w:val="009324BE"/>
    <w:rsid w:val="009359A1"/>
    <w:rsid w:val="00935A44"/>
    <w:rsid w:val="00935AAC"/>
    <w:rsid w:val="009371FB"/>
    <w:rsid w:val="0093799D"/>
    <w:rsid w:val="00941239"/>
    <w:rsid w:val="00941430"/>
    <w:rsid w:val="009425C8"/>
    <w:rsid w:val="009430B5"/>
    <w:rsid w:val="0094331A"/>
    <w:rsid w:val="009435D1"/>
    <w:rsid w:val="009448F9"/>
    <w:rsid w:val="009450EF"/>
    <w:rsid w:val="00945984"/>
    <w:rsid w:val="009476C3"/>
    <w:rsid w:val="00947F2D"/>
    <w:rsid w:val="009504DD"/>
    <w:rsid w:val="00950614"/>
    <w:rsid w:val="00950D3B"/>
    <w:rsid w:val="00951937"/>
    <w:rsid w:val="0095220B"/>
    <w:rsid w:val="0095231E"/>
    <w:rsid w:val="00953579"/>
    <w:rsid w:val="00953ED3"/>
    <w:rsid w:val="00954338"/>
    <w:rsid w:val="00954984"/>
    <w:rsid w:val="00954DE1"/>
    <w:rsid w:val="00956FF8"/>
    <w:rsid w:val="00960DFC"/>
    <w:rsid w:val="009611F5"/>
    <w:rsid w:val="0096162E"/>
    <w:rsid w:val="0096206C"/>
    <w:rsid w:val="009630EE"/>
    <w:rsid w:val="009642CF"/>
    <w:rsid w:val="00965308"/>
    <w:rsid w:val="00965E4D"/>
    <w:rsid w:val="00966110"/>
    <w:rsid w:val="00966263"/>
    <w:rsid w:val="00967ABA"/>
    <w:rsid w:val="00967ED3"/>
    <w:rsid w:val="00967F67"/>
    <w:rsid w:val="0097003A"/>
    <w:rsid w:val="00971026"/>
    <w:rsid w:val="00971095"/>
    <w:rsid w:val="00971639"/>
    <w:rsid w:val="00971D0A"/>
    <w:rsid w:val="00972839"/>
    <w:rsid w:val="00972B22"/>
    <w:rsid w:val="00972C91"/>
    <w:rsid w:val="009734CB"/>
    <w:rsid w:val="009736E7"/>
    <w:rsid w:val="009737A6"/>
    <w:rsid w:val="00973F67"/>
    <w:rsid w:val="009749C5"/>
    <w:rsid w:val="00974C22"/>
    <w:rsid w:val="00974F8E"/>
    <w:rsid w:val="009755E7"/>
    <w:rsid w:val="00976681"/>
    <w:rsid w:val="009768B7"/>
    <w:rsid w:val="00976FFC"/>
    <w:rsid w:val="00977206"/>
    <w:rsid w:val="009774F0"/>
    <w:rsid w:val="00980D33"/>
    <w:rsid w:val="00980FE8"/>
    <w:rsid w:val="0098103D"/>
    <w:rsid w:val="00981E6E"/>
    <w:rsid w:val="009836D9"/>
    <w:rsid w:val="00983C57"/>
    <w:rsid w:val="00984811"/>
    <w:rsid w:val="0098691B"/>
    <w:rsid w:val="00987AE2"/>
    <w:rsid w:val="009913C9"/>
    <w:rsid w:val="009949B3"/>
    <w:rsid w:val="00994B9F"/>
    <w:rsid w:val="00996C42"/>
    <w:rsid w:val="009A12FD"/>
    <w:rsid w:val="009A19D3"/>
    <w:rsid w:val="009A21A3"/>
    <w:rsid w:val="009A2B1E"/>
    <w:rsid w:val="009A4773"/>
    <w:rsid w:val="009A51F7"/>
    <w:rsid w:val="009A670E"/>
    <w:rsid w:val="009A7A94"/>
    <w:rsid w:val="009B0748"/>
    <w:rsid w:val="009B1AEC"/>
    <w:rsid w:val="009B28B4"/>
    <w:rsid w:val="009B2F65"/>
    <w:rsid w:val="009B36B6"/>
    <w:rsid w:val="009B39F2"/>
    <w:rsid w:val="009B3F94"/>
    <w:rsid w:val="009B687A"/>
    <w:rsid w:val="009B6A89"/>
    <w:rsid w:val="009B6D18"/>
    <w:rsid w:val="009B6D70"/>
    <w:rsid w:val="009B72F1"/>
    <w:rsid w:val="009C1D17"/>
    <w:rsid w:val="009C2450"/>
    <w:rsid w:val="009C29C9"/>
    <w:rsid w:val="009C2AA4"/>
    <w:rsid w:val="009C3ABE"/>
    <w:rsid w:val="009C3E78"/>
    <w:rsid w:val="009C4094"/>
    <w:rsid w:val="009C444D"/>
    <w:rsid w:val="009C5353"/>
    <w:rsid w:val="009C54E5"/>
    <w:rsid w:val="009C6EE3"/>
    <w:rsid w:val="009C7487"/>
    <w:rsid w:val="009C7E75"/>
    <w:rsid w:val="009D08A4"/>
    <w:rsid w:val="009D0F8D"/>
    <w:rsid w:val="009D12D3"/>
    <w:rsid w:val="009D16E4"/>
    <w:rsid w:val="009D4159"/>
    <w:rsid w:val="009D467D"/>
    <w:rsid w:val="009D4A51"/>
    <w:rsid w:val="009D555E"/>
    <w:rsid w:val="009E10C5"/>
    <w:rsid w:val="009E11D3"/>
    <w:rsid w:val="009E20EF"/>
    <w:rsid w:val="009E2C6A"/>
    <w:rsid w:val="009E4FA1"/>
    <w:rsid w:val="009E5233"/>
    <w:rsid w:val="009E60A5"/>
    <w:rsid w:val="009E750A"/>
    <w:rsid w:val="009E7880"/>
    <w:rsid w:val="009F0866"/>
    <w:rsid w:val="009F18D8"/>
    <w:rsid w:val="009F1A56"/>
    <w:rsid w:val="009F3582"/>
    <w:rsid w:val="009F4160"/>
    <w:rsid w:val="009F4256"/>
    <w:rsid w:val="009F7194"/>
    <w:rsid w:val="009F7744"/>
    <w:rsid w:val="00A00849"/>
    <w:rsid w:val="00A00A53"/>
    <w:rsid w:val="00A01F42"/>
    <w:rsid w:val="00A02854"/>
    <w:rsid w:val="00A02E66"/>
    <w:rsid w:val="00A037AF"/>
    <w:rsid w:val="00A03886"/>
    <w:rsid w:val="00A046E8"/>
    <w:rsid w:val="00A04702"/>
    <w:rsid w:val="00A05CE7"/>
    <w:rsid w:val="00A06A6F"/>
    <w:rsid w:val="00A0766B"/>
    <w:rsid w:val="00A078E3"/>
    <w:rsid w:val="00A107F8"/>
    <w:rsid w:val="00A10EF8"/>
    <w:rsid w:val="00A1139A"/>
    <w:rsid w:val="00A114BD"/>
    <w:rsid w:val="00A16501"/>
    <w:rsid w:val="00A1660E"/>
    <w:rsid w:val="00A173A9"/>
    <w:rsid w:val="00A20E37"/>
    <w:rsid w:val="00A20E3C"/>
    <w:rsid w:val="00A21530"/>
    <w:rsid w:val="00A21C31"/>
    <w:rsid w:val="00A22B3C"/>
    <w:rsid w:val="00A238DD"/>
    <w:rsid w:val="00A24237"/>
    <w:rsid w:val="00A24D16"/>
    <w:rsid w:val="00A2533A"/>
    <w:rsid w:val="00A26172"/>
    <w:rsid w:val="00A274BA"/>
    <w:rsid w:val="00A30F3F"/>
    <w:rsid w:val="00A324F0"/>
    <w:rsid w:val="00A329CF"/>
    <w:rsid w:val="00A33308"/>
    <w:rsid w:val="00A337D8"/>
    <w:rsid w:val="00A34506"/>
    <w:rsid w:val="00A3469B"/>
    <w:rsid w:val="00A35FC3"/>
    <w:rsid w:val="00A3605B"/>
    <w:rsid w:val="00A36569"/>
    <w:rsid w:val="00A36BF1"/>
    <w:rsid w:val="00A36F61"/>
    <w:rsid w:val="00A37793"/>
    <w:rsid w:val="00A408B7"/>
    <w:rsid w:val="00A4106B"/>
    <w:rsid w:val="00A420D2"/>
    <w:rsid w:val="00A43820"/>
    <w:rsid w:val="00A4382E"/>
    <w:rsid w:val="00A4386F"/>
    <w:rsid w:val="00A43BDC"/>
    <w:rsid w:val="00A45D54"/>
    <w:rsid w:val="00A46A2A"/>
    <w:rsid w:val="00A46C1D"/>
    <w:rsid w:val="00A478F5"/>
    <w:rsid w:val="00A47B58"/>
    <w:rsid w:val="00A47F4B"/>
    <w:rsid w:val="00A50A7F"/>
    <w:rsid w:val="00A50AA4"/>
    <w:rsid w:val="00A51215"/>
    <w:rsid w:val="00A516C3"/>
    <w:rsid w:val="00A51754"/>
    <w:rsid w:val="00A51A8B"/>
    <w:rsid w:val="00A5205B"/>
    <w:rsid w:val="00A522C4"/>
    <w:rsid w:val="00A53829"/>
    <w:rsid w:val="00A5404B"/>
    <w:rsid w:val="00A54363"/>
    <w:rsid w:val="00A558B6"/>
    <w:rsid w:val="00A5665D"/>
    <w:rsid w:val="00A57256"/>
    <w:rsid w:val="00A576BB"/>
    <w:rsid w:val="00A5795A"/>
    <w:rsid w:val="00A60595"/>
    <w:rsid w:val="00A60DCE"/>
    <w:rsid w:val="00A61531"/>
    <w:rsid w:val="00A61BBA"/>
    <w:rsid w:val="00A62FA9"/>
    <w:rsid w:val="00A64000"/>
    <w:rsid w:val="00A64507"/>
    <w:rsid w:val="00A64F92"/>
    <w:rsid w:val="00A6538F"/>
    <w:rsid w:val="00A65855"/>
    <w:rsid w:val="00A65F0E"/>
    <w:rsid w:val="00A66581"/>
    <w:rsid w:val="00A67500"/>
    <w:rsid w:val="00A67DCD"/>
    <w:rsid w:val="00A71459"/>
    <w:rsid w:val="00A725A6"/>
    <w:rsid w:val="00A73091"/>
    <w:rsid w:val="00A74C39"/>
    <w:rsid w:val="00A77B90"/>
    <w:rsid w:val="00A80E6B"/>
    <w:rsid w:val="00A81081"/>
    <w:rsid w:val="00A8254D"/>
    <w:rsid w:val="00A83E4B"/>
    <w:rsid w:val="00A85D6A"/>
    <w:rsid w:val="00A8674D"/>
    <w:rsid w:val="00A8699F"/>
    <w:rsid w:val="00A86D3F"/>
    <w:rsid w:val="00A877D9"/>
    <w:rsid w:val="00A902D0"/>
    <w:rsid w:val="00A90F68"/>
    <w:rsid w:val="00A91F88"/>
    <w:rsid w:val="00A920F8"/>
    <w:rsid w:val="00A92DC9"/>
    <w:rsid w:val="00A938A4"/>
    <w:rsid w:val="00A97969"/>
    <w:rsid w:val="00A97FAF"/>
    <w:rsid w:val="00AA17EC"/>
    <w:rsid w:val="00AA2A8B"/>
    <w:rsid w:val="00AA301B"/>
    <w:rsid w:val="00AA3256"/>
    <w:rsid w:val="00AA42B1"/>
    <w:rsid w:val="00AA5313"/>
    <w:rsid w:val="00AA5381"/>
    <w:rsid w:val="00AA6FA0"/>
    <w:rsid w:val="00AA70AB"/>
    <w:rsid w:val="00AB01CF"/>
    <w:rsid w:val="00AB124F"/>
    <w:rsid w:val="00AB2B9D"/>
    <w:rsid w:val="00AB4E92"/>
    <w:rsid w:val="00AB538A"/>
    <w:rsid w:val="00AB59BD"/>
    <w:rsid w:val="00AB5B89"/>
    <w:rsid w:val="00AB5D00"/>
    <w:rsid w:val="00AB64B1"/>
    <w:rsid w:val="00AB6584"/>
    <w:rsid w:val="00AC0ED7"/>
    <w:rsid w:val="00AC1090"/>
    <w:rsid w:val="00AC1209"/>
    <w:rsid w:val="00AC1A2F"/>
    <w:rsid w:val="00AC1A9B"/>
    <w:rsid w:val="00AC3691"/>
    <w:rsid w:val="00AC44F9"/>
    <w:rsid w:val="00AC60B7"/>
    <w:rsid w:val="00AC6AE0"/>
    <w:rsid w:val="00AC6AED"/>
    <w:rsid w:val="00AC71FE"/>
    <w:rsid w:val="00AC7461"/>
    <w:rsid w:val="00AD01C7"/>
    <w:rsid w:val="00AD1CDA"/>
    <w:rsid w:val="00AD33F6"/>
    <w:rsid w:val="00AD3E66"/>
    <w:rsid w:val="00AD4559"/>
    <w:rsid w:val="00AD529A"/>
    <w:rsid w:val="00AD6AA5"/>
    <w:rsid w:val="00AD72DF"/>
    <w:rsid w:val="00AE0FCF"/>
    <w:rsid w:val="00AE10C9"/>
    <w:rsid w:val="00AE181B"/>
    <w:rsid w:val="00AE36EA"/>
    <w:rsid w:val="00AE375D"/>
    <w:rsid w:val="00AE56BA"/>
    <w:rsid w:val="00AE6039"/>
    <w:rsid w:val="00AE7908"/>
    <w:rsid w:val="00AE7AE6"/>
    <w:rsid w:val="00AF1E54"/>
    <w:rsid w:val="00AF2646"/>
    <w:rsid w:val="00AF30A6"/>
    <w:rsid w:val="00AF3B5C"/>
    <w:rsid w:val="00AF3CC5"/>
    <w:rsid w:val="00AF421E"/>
    <w:rsid w:val="00AF4DBA"/>
    <w:rsid w:val="00AF4E5D"/>
    <w:rsid w:val="00AF5C37"/>
    <w:rsid w:val="00AF6FBF"/>
    <w:rsid w:val="00B006D6"/>
    <w:rsid w:val="00B007D1"/>
    <w:rsid w:val="00B00D4A"/>
    <w:rsid w:val="00B0262B"/>
    <w:rsid w:val="00B0297E"/>
    <w:rsid w:val="00B03335"/>
    <w:rsid w:val="00B035C9"/>
    <w:rsid w:val="00B03727"/>
    <w:rsid w:val="00B05CC7"/>
    <w:rsid w:val="00B05EB3"/>
    <w:rsid w:val="00B06044"/>
    <w:rsid w:val="00B06A4D"/>
    <w:rsid w:val="00B06FFC"/>
    <w:rsid w:val="00B07BF6"/>
    <w:rsid w:val="00B1000B"/>
    <w:rsid w:val="00B109F1"/>
    <w:rsid w:val="00B11120"/>
    <w:rsid w:val="00B11E05"/>
    <w:rsid w:val="00B12951"/>
    <w:rsid w:val="00B1451B"/>
    <w:rsid w:val="00B14F87"/>
    <w:rsid w:val="00B15EF1"/>
    <w:rsid w:val="00B16016"/>
    <w:rsid w:val="00B1622E"/>
    <w:rsid w:val="00B163D6"/>
    <w:rsid w:val="00B1765C"/>
    <w:rsid w:val="00B17CF9"/>
    <w:rsid w:val="00B20809"/>
    <w:rsid w:val="00B221F2"/>
    <w:rsid w:val="00B2349B"/>
    <w:rsid w:val="00B234B9"/>
    <w:rsid w:val="00B23FAD"/>
    <w:rsid w:val="00B24D0D"/>
    <w:rsid w:val="00B26988"/>
    <w:rsid w:val="00B26D73"/>
    <w:rsid w:val="00B302C0"/>
    <w:rsid w:val="00B31E6E"/>
    <w:rsid w:val="00B32512"/>
    <w:rsid w:val="00B33233"/>
    <w:rsid w:val="00B346A1"/>
    <w:rsid w:val="00B34EF3"/>
    <w:rsid w:val="00B35686"/>
    <w:rsid w:val="00B3580E"/>
    <w:rsid w:val="00B36C0A"/>
    <w:rsid w:val="00B370F3"/>
    <w:rsid w:val="00B4018C"/>
    <w:rsid w:val="00B40613"/>
    <w:rsid w:val="00B407DD"/>
    <w:rsid w:val="00B42684"/>
    <w:rsid w:val="00B42EC2"/>
    <w:rsid w:val="00B43AB3"/>
    <w:rsid w:val="00B44054"/>
    <w:rsid w:val="00B4461B"/>
    <w:rsid w:val="00B44C5B"/>
    <w:rsid w:val="00B45188"/>
    <w:rsid w:val="00B4583B"/>
    <w:rsid w:val="00B45BB5"/>
    <w:rsid w:val="00B45DB7"/>
    <w:rsid w:val="00B45E73"/>
    <w:rsid w:val="00B45FDF"/>
    <w:rsid w:val="00B4634E"/>
    <w:rsid w:val="00B4644E"/>
    <w:rsid w:val="00B471B9"/>
    <w:rsid w:val="00B47234"/>
    <w:rsid w:val="00B47ED2"/>
    <w:rsid w:val="00B50833"/>
    <w:rsid w:val="00B50FD1"/>
    <w:rsid w:val="00B51116"/>
    <w:rsid w:val="00B5116C"/>
    <w:rsid w:val="00B519AE"/>
    <w:rsid w:val="00B51CF9"/>
    <w:rsid w:val="00B52040"/>
    <w:rsid w:val="00B5205B"/>
    <w:rsid w:val="00B52A2B"/>
    <w:rsid w:val="00B52C95"/>
    <w:rsid w:val="00B53B7B"/>
    <w:rsid w:val="00B544C6"/>
    <w:rsid w:val="00B5490D"/>
    <w:rsid w:val="00B54A9A"/>
    <w:rsid w:val="00B55722"/>
    <w:rsid w:val="00B56F6F"/>
    <w:rsid w:val="00B57BBF"/>
    <w:rsid w:val="00B57C38"/>
    <w:rsid w:val="00B609C2"/>
    <w:rsid w:val="00B60B7B"/>
    <w:rsid w:val="00B60EAA"/>
    <w:rsid w:val="00B610BC"/>
    <w:rsid w:val="00B618D5"/>
    <w:rsid w:val="00B61D34"/>
    <w:rsid w:val="00B61DF0"/>
    <w:rsid w:val="00B62650"/>
    <w:rsid w:val="00B63921"/>
    <w:rsid w:val="00B641FA"/>
    <w:rsid w:val="00B64DB6"/>
    <w:rsid w:val="00B67199"/>
    <w:rsid w:val="00B67822"/>
    <w:rsid w:val="00B703D3"/>
    <w:rsid w:val="00B71709"/>
    <w:rsid w:val="00B72ED2"/>
    <w:rsid w:val="00B74AAD"/>
    <w:rsid w:val="00B762C1"/>
    <w:rsid w:val="00B76C61"/>
    <w:rsid w:val="00B7764A"/>
    <w:rsid w:val="00B77A96"/>
    <w:rsid w:val="00B80EBD"/>
    <w:rsid w:val="00B8215C"/>
    <w:rsid w:val="00B845A5"/>
    <w:rsid w:val="00B84E8C"/>
    <w:rsid w:val="00B85B44"/>
    <w:rsid w:val="00B85D05"/>
    <w:rsid w:val="00B86B82"/>
    <w:rsid w:val="00B90096"/>
    <w:rsid w:val="00B916C3"/>
    <w:rsid w:val="00B9194B"/>
    <w:rsid w:val="00B91CEC"/>
    <w:rsid w:val="00B9253A"/>
    <w:rsid w:val="00B9265C"/>
    <w:rsid w:val="00B92A5D"/>
    <w:rsid w:val="00B93193"/>
    <w:rsid w:val="00B94277"/>
    <w:rsid w:val="00B97589"/>
    <w:rsid w:val="00BA02B0"/>
    <w:rsid w:val="00BA060B"/>
    <w:rsid w:val="00BA06CB"/>
    <w:rsid w:val="00BA0922"/>
    <w:rsid w:val="00BA3459"/>
    <w:rsid w:val="00BA3FD0"/>
    <w:rsid w:val="00BA5F17"/>
    <w:rsid w:val="00BA6431"/>
    <w:rsid w:val="00BA6997"/>
    <w:rsid w:val="00BA72CC"/>
    <w:rsid w:val="00BA7F57"/>
    <w:rsid w:val="00BB1CE0"/>
    <w:rsid w:val="00BB2688"/>
    <w:rsid w:val="00BB328C"/>
    <w:rsid w:val="00BB3547"/>
    <w:rsid w:val="00BB37DF"/>
    <w:rsid w:val="00BB3F56"/>
    <w:rsid w:val="00BB5B93"/>
    <w:rsid w:val="00BB5EBC"/>
    <w:rsid w:val="00BB613B"/>
    <w:rsid w:val="00BB6692"/>
    <w:rsid w:val="00BC0E04"/>
    <w:rsid w:val="00BC1E4C"/>
    <w:rsid w:val="00BC337C"/>
    <w:rsid w:val="00BC5B58"/>
    <w:rsid w:val="00BC6FCA"/>
    <w:rsid w:val="00BC7605"/>
    <w:rsid w:val="00BD0AFD"/>
    <w:rsid w:val="00BD0CFB"/>
    <w:rsid w:val="00BD16E7"/>
    <w:rsid w:val="00BD22BC"/>
    <w:rsid w:val="00BD3CF8"/>
    <w:rsid w:val="00BD62D5"/>
    <w:rsid w:val="00BD67C1"/>
    <w:rsid w:val="00BD6DED"/>
    <w:rsid w:val="00BD72DE"/>
    <w:rsid w:val="00BD75B4"/>
    <w:rsid w:val="00BE1481"/>
    <w:rsid w:val="00BE1CE6"/>
    <w:rsid w:val="00BE23D2"/>
    <w:rsid w:val="00BE2770"/>
    <w:rsid w:val="00BE370D"/>
    <w:rsid w:val="00BE5C8B"/>
    <w:rsid w:val="00BE633A"/>
    <w:rsid w:val="00BE7EB7"/>
    <w:rsid w:val="00BF1356"/>
    <w:rsid w:val="00BF1A97"/>
    <w:rsid w:val="00BF3D1F"/>
    <w:rsid w:val="00BF45F7"/>
    <w:rsid w:val="00BF5392"/>
    <w:rsid w:val="00BF5FBF"/>
    <w:rsid w:val="00BF7707"/>
    <w:rsid w:val="00BF7809"/>
    <w:rsid w:val="00BF7A41"/>
    <w:rsid w:val="00C00487"/>
    <w:rsid w:val="00C02F56"/>
    <w:rsid w:val="00C02FE4"/>
    <w:rsid w:val="00C032B2"/>
    <w:rsid w:val="00C03540"/>
    <w:rsid w:val="00C03D1C"/>
    <w:rsid w:val="00C03D31"/>
    <w:rsid w:val="00C042E9"/>
    <w:rsid w:val="00C062FD"/>
    <w:rsid w:val="00C067EB"/>
    <w:rsid w:val="00C07122"/>
    <w:rsid w:val="00C0732B"/>
    <w:rsid w:val="00C13DE1"/>
    <w:rsid w:val="00C14AC0"/>
    <w:rsid w:val="00C15F58"/>
    <w:rsid w:val="00C16CD2"/>
    <w:rsid w:val="00C176A2"/>
    <w:rsid w:val="00C20DBA"/>
    <w:rsid w:val="00C20E9A"/>
    <w:rsid w:val="00C21C4C"/>
    <w:rsid w:val="00C21E22"/>
    <w:rsid w:val="00C21F98"/>
    <w:rsid w:val="00C232C8"/>
    <w:rsid w:val="00C23A7F"/>
    <w:rsid w:val="00C23D50"/>
    <w:rsid w:val="00C23E16"/>
    <w:rsid w:val="00C24953"/>
    <w:rsid w:val="00C25854"/>
    <w:rsid w:val="00C25A42"/>
    <w:rsid w:val="00C26801"/>
    <w:rsid w:val="00C26EB2"/>
    <w:rsid w:val="00C26F08"/>
    <w:rsid w:val="00C27035"/>
    <w:rsid w:val="00C278CF"/>
    <w:rsid w:val="00C30859"/>
    <w:rsid w:val="00C30881"/>
    <w:rsid w:val="00C311AA"/>
    <w:rsid w:val="00C31746"/>
    <w:rsid w:val="00C31E27"/>
    <w:rsid w:val="00C31FC5"/>
    <w:rsid w:val="00C334A2"/>
    <w:rsid w:val="00C347B6"/>
    <w:rsid w:val="00C3491D"/>
    <w:rsid w:val="00C34CA3"/>
    <w:rsid w:val="00C35D36"/>
    <w:rsid w:val="00C362B7"/>
    <w:rsid w:val="00C365E4"/>
    <w:rsid w:val="00C36CB5"/>
    <w:rsid w:val="00C36FEC"/>
    <w:rsid w:val="00C401DA"/>
    <w:rsid w:val="00C405FE"/>
    <w:rsid w:val="00C4068F"/>
    <w:rsid w:val="00C40DC2"/>
    <w:rsid w:val="00C41491"/>
    <w:rsid w:val="00C4169E"/>
    <w:rsid w:val="00C41AE1"/>
    <w:rsid w:val="00C427FC"/>
    <w:rsid w:val="00C4380F"/>
    <w:rsid w:val="00C439C1"/>
    <w:rsid w:val="00C43FD7"/>
    <w:rsid w:val="00C444B4"/>
    <w:rsid w:val="00C45620"/>
    <w:rsid w:val="00C45946"/>
    <w:rsid w:val="00C47640"/>
    <w:rsid w:val="00C50076"/>
    <w:rsid w:val="00C505AC"/>
    <w:rsid w:val="00C51270"/>
    <w:rsid w:val="00C51A7D"/>
    <w:rsid w:val="00C51AB2"/>
    <w:rsid w:val="00C52348"/>
    <w:rsid w:val="00C5237A"/>
    <w:rsid w:val="00C525CB"/>
    <w:rsid w:val="00C53937"/>
    <w:rsid w:val="00C53AC4"/>
    <w:rsid w:val="00C53FDA"/>
    <w:rsid w:val="00C5770A"/>
    <w:rsid w:val="00C6031A"/>
    <w:rsid w:val="00C61887"/>
    <w:rsid w:val="00C61E14"/>
    <w:rsid w:val="00C6249E"/>
    <w:rsid w:val="00C62741"/>
    <w:rsid w:val="00C63031"/>
    <w:rsid w:val="00C63398"/>
    <w:rsid w:val="00C6516D"/>
    <w:rsid w:val="00C655EA"/>
    <w:rsid w:val="00C65A15"/>
    <w:rsid w:val="00C65ABA"/>
    <w:rsid w:val="00C66168"/>
    <w:rsid w:val="00C66DE3"/>
    <w:rsid w:val="00C6762D"/>
    <w:rsid w:val="00C70289"/>
    <w:rsid w:val="00C70C52"/>
    <w:rsid w:val="00C71FC4"/>
    <w:rsid w:val="00C737A4"/>
    <w:rsid w:val="00C747C9"/>
    <w:rsid w:val="00C7612F"/>
    <w:rsid w:val="00C7676A"/>
    <w:rsid w:val="00C775B2"/>
    <w:rsid w:val="00C775FF"/>
    <w:rsid w:val="00C81ADE"/>
    <w:rsid w:val="00C82287"/>
    <w:rsid w:val="00C82A99"/>
    <w:rsid w:val="00C830D3"/>
    <w:rsid w:val="00C83101"/>
    <w:rsid w:val="00C831B5"/>
    <w:rsid w:val="00C83619"/>
    <w:rsid w:val="00C8546E"/>
    <w:rsid w:val="00C8601A"/>
    <w:rsid w:val="00C8709E"/>
    <w:rsid w:val="00C87D4B"/>
    <w:rsid w:val="00C90BCB"/>
    <w:rsid w:val="00C93CA1"/>
    <w:rsid w:val="00C94ABE"/>
    <w:rsid w:val="00C95E3B"/>
    <w:rsid w:val="00C9644B"/>
    <w:rsid w:val="00C96673"/>
    <w:rsid w:val="00C96F1E"/>
    <w:rsid w:val="00CA00CD"/>
    <w:rsid w:val="00CA06BF"/>
    <w:rsid w:val="00CA1B19"/>
    <w:rsid w:val="00CA1B8F"/>
    <w:rsid w:val="00CA344E"/>
    <w:rsid w:val="00CA3513"/>
    <w:rsid w:val="00CA3FE3"/>
    <w:rsid w:val="00CA46CB"/>
    <w:rsid w:val="00CA5D74"/>
    <w:rsid w:val="00CA62CC"/>
    <w:rsid w:val="00CA6B1F"/>
    <w:rsid w:val="00CA7BEB"/>
    <w:rsid w:val="00CA7F9C"/>
    <w:rsid w:val="00CB0DBF"/>
    <w:rsid w:val="00CB23E8"/>
    <w:rsid w:val="00CB288F"/>
    <w:rsid w:val="00CB2B0E"/>
    <w:rsid w:val="00CB2C68"/>
    <w:rsid w:val="00CB303C"/>
    <w:rsid w:val="00CB39A3"/>
    <w:rsid w:val="00CB676B"/>
    <w:rsid w:val="00CB68C3"/>
    <w:rsid w:val="00CB70A3"/>
    <w:rsid w:val="00CC16E8"/>
    <w:rsid w:val="00CC1C45"/>
    <w:rsid w:val="00CC2DBC"/>
    <w:rsid w:val="00CC325A"/>
    <w:rsid w:val="00CC4E79"/>
    <w:rsid w:val="00CC5F56"/>
    <w:rsid w:val="00CC6B62"/>
    <w:rsid w:val="00CC73DC"/>
    <w:rsid w:val="00CD055F"/>
    <w:rsid w:val="00CD0AA6"/>
    <w:rsid w:val="00CD0C9E"/>
    <w:rsid w:val="00CD0CC3"/>
    <w:rsid w:val="00CD1692"/>
    <w:rsid w:val="00CD21FD"/>
    <w:rsid w:val="00CD235B"/>
    <w:rsid w:val="00CD2C8E"/>
    <w:rsid w:val="00CD35A2"/>
    <w:rsid w:val="00CD5365"/>
    <w:rsid w:val="00CD6453"/>
    <w:rsid w:val="00CD7DBF"/>
    <w:rsid w:val="00CD7E06"/>
    <w:rsid w:val="00CE1DEC"/>
    <w:rsid w:val="00CE3F7C"/>
    <w:rsid w:val="00CE5895"/>
    <w:rsid w:val="00CE63E2"/>
    <w:rsid w:val="00CE6442"/>
    <w:rsid w:val="00CE7058"/>
    <w:rsid w:val="00CE71EE"/>
    <w:rsid w:val="00CE72F3"/>
    <w:rsid w:val="00CF1394"/>
    <w:rsid w:val="00CF172C"/>
    <w:rsid w:val="00CF2C32"/>
    <w:rsid w:val="00CF2F40"/>
    <w:rsid w:val="00CF4687"/>
    <w:rsid w:val="00CF4D92"/>
    <w:rsid w:val="00CF58B4"/>
    <w:rsid w:val="00CF71D2"/>
    <w:rsid w:val="00CF7461"/>
    <w:rsid w:val="00D002AC"/>
    <w:rsid w:val="00D00E35"/>
    <w:rsid w:val="00D01604"/>
    <w:rsid w:val="00D01E98"/>
    <w:rsid w:val="00D02BF8"/>
    <w:rsid w:val="00D03721"/>
    <w:rsid w:val="00D03E37"/>
    <w:rsid w:val="00D03FD9"/>
    <w:rsid w:val="00D04F10"/>
    <w:rsid w:val="00D05525"/>
    <w:rsid w:val="00D05F13"/>
    <w:rsid w:val="00D06F22"/>
    <w:rsid w:val="00D07042"/>
    <w:rsid w:val="00D07A9A"/>
    <w:rsid w:val="00D07B3B"/>
    <w:rsid w:val="00D11537"/>
    <w:rsid w:val="00D119C7"/>
    <w:rsid w:val="00D13946"/>
    <w:rsid w:val="00D13CF2"/>
    <w:rsid w:val="00D15E4E"/>
    <w:rsid w:val="00D16466"/>
    <w:rsid w:val="00D166FA"/>
    <w:rsid w:val="00D16DF4"/>
    <w:rsid w:val="00D17B4A"/>
    <w:rsid w:val="00D20205"/>
    <w:rsid w:val="00D203AB"/>
    <w:rsid w:val="00D21143"/>
    <w:rsid w:val="00D22FA4"/>
    <w:rsid w:val="00D23767"/>
    <w:rsid w:val="00D23981"/>
    <w:rsid w:val="00D23CEE"/>
    <w:rsid w:val="00D24FD6"/>
    <w:rsid w:val="00D25A97"/>
    <w:rsid w:val="00D25E83"/>
    <w:rsid w:val="00D341F3"/>
    <w:rsid w:val="00D36626"/>
    <w:rsid w:val="00D406A8"/>
    <w:rsid w:val="00D40F08"/>
    <w:rsid w:val="00D423D4"/>
    <w:rsid w:val="00D432B3"/>
    <w:rsid w:val="00D44370"/>
    <w:rsid w:val="00D44A8A"/>
    <w:rsid w:val="00D451A1"/>
    <w:rsid w:val="00D457D4"/>
    <w:rsid w:val="00D45B8C"/>
    <w:rsid w:val="00D45D2C"/>
    <w:rsid w:val="00D4600F"/>
    <w:rsid w:val="00D4759F"/>
    <w:rsid w:val="00D47651"/>
    <w:rsid w:val="00D476C0"/>
    <w:rsid w:val="00D50601"/>
    <w:rsid w:val="00D5203A"/>
    <w:rsid w:val="00D52B72"/>
    <w:rsid w:val="00D537F5"/>
    <w:rsid w:val="00D539C3"/>
    <w:rsid w:val="00D53F45"/>
    <w:rsid w:val="00D54E31"/>
    <w:rsid w:val="00D551CF"/>
    <w:rsid w:val="00D55387"/>
    <w:rsid w:val="00D56E22"/>
    <w:rsid w:val="00D571F3"/>
    <w:rsid w:val="00D60E62"/>
    <w:rsid w:val="00D615B7"/>
    <w:rsid w:val="00D61D5A"/>
    <w:rsid w:val="00D627C2"/>
    <w:rsid w:val="00D62928"/>
    <w:rsid w:val="00D63130"/>
    <w:rsid w:val="00D63B19"/>
    <w:rsid w:val="00D640CA"/>
    <w:rsid w:val="00D65A65"/>
    <w:rsid w:val="00D66C5A"/>
    <w:rsid w:val="00D66E4B"/>
    <w:rsid w:val="00D67713"/>
    <w:rsid w:val="00D7058F"/>
    <w:rsid w:val="00D71918"/>
    <w:rsid w:val="00D726D8"/>
    <w:rsid w:val="00D72AB7"/>
    <w:rsid w:val="00D733DB"/>
    <w:rsid w:val="00D73AE0"/>
    <w:rsid w:val="00D7728D"/>
    <w:rsid w:val="00D81A14"/>
    <w:rsid w:val="00D81D81"/>
    <w:rsid w:val="00D8332E"/>
    <w:rsid w:val="00D84FA5"/>
    <w:rsid w:val="00D85439"/>
    <w:rsid w:val="00D85A08"/>
    <w:rsid w:val="00D85D4F"/>
    <w:rsid w:val="00D865C6"/>
    <w:rsid w:val="00D86CE2"/>
    <w:rsid w:val="00D87897"/>
    <w:rsid w:val="00D91A5A"/>
    <w:rsid w:val="00D91FE2"/>
    <w:rsid w:val="00D932AF"/>
    <w:rsid w:val="00D932FA"/>
    <w:rsid w:val="00D93C93"/>
    <w:rsid w:val="00D9689A"/>
    <w:rsid w:val="00D96F79"/>
    <w:rsid w:val="00D97375"/>
    <w:rsid w:val="00D9741D"/>
    <w:rsid w:val="00D979FB"/>
    <w:rsid w:val="00D97B53"/>
    <w:rsid w:val="00D97EBC"/>
    <w:rsid w:val="00DA04E7"/>
    <w:rsid w:val="00DA051A"/>
    <w:rsid w:val="00DA2180"/>
    <w:rsid w:val="00DA3823"/>
    <w:rsid w:val="00DA4F6E"/>
    <w:rsid w:val="00DA6082"/>
    <w:rsid w:val="00DA795C"/>
    <w:rsid w:val="00DB0075"/>
    <w:rsid w:val="00DB09C8"/>
    <w:rsid w:val="00DB2018"/>
    <w:rsid w:val="00DB36E8"/>
    <w:rsid w:val="00DB3905"/>
    <w:rsid w:val="00DB5069"/>
    <w:rsid w:val="00DB5962"/>
    <w:rsid w:val="00DB648B"/>
    <w:rsid w:val="00DB64B0"/>
    <w:rsid w:val="00DC0DD6"/>
    <w:rsid w:val="00DC17B0"/>
    <w:rsid w:val="00DC1A2B"/>
    <w:rsid w:val="00DC1FF0"/>
    <w:rsid w:val="00DC46FA"/>
    <w:rsid w:val="00DC5022"/>
    <w:rsid w:val="00DC505D"/>
    <w:rsid w:val="00DC551B"/>
    <w:rsid w:val="00DC5ED4"/>
    <w:rsid w:val="00DC6015"/>
    <w:rsid w:val="00DC67EA"/>
    <w:rsid w:val="00DC7158"/>
    <w:rsid w:val="00DC7777"/>
    <w:rsid w:val="00DD016F"/>
    <w:rsid w:val="00DD026C"/>
    <w:rsid w:val="00DD098D"/>
    <w:rsid w:val="00DD3C61"/>
    <w:rsid w:val="00DD3DE1"/>
    <w:rsid w:val="00DD60EC"/>
    <w:rsid w:val="00DD6BE3"/>
    <w:rsid w:val="00DD7073"/>
    <w:rsid w:val="00DE0526"/>
    <w:rsid w:val="00DE261E"/>
    <w:rsid w:val="00DE324B"/>
    <w:rsid w:val="00DE3597"/>
    <w:rsid w:val="00DE3627"/>
    <w:rsid w:val="00DE3DE5"/>
    <w:rsid w:val="00DE45F5"/>
    <w:rsid w:val="00DE69B1"/>
    <w:rsid w:val="00DE7C50"/>
    <w:rsid w:val="00DF001F"/>
    <w:rsid w:val="00DF00F8"/>
    <w:rsid w:val="00DF1157"/>
    <w:rsid w:val="00DF1270"/>
    <w:rsid w:val="00DF12FC"/>
    <w:rsid w:val="00DF13AB"/>
    <w:rsid w:val="00DF2282"/>
    <w:rsid w:val="00DF39AF"/>
    <w:rsid w:val="00DF5383"/>
    <w:rsid w:val="00DF681A"/>
    <w:rsid w:val="00DF6E55"/>
    <w:rsid w:val="00DF768E"/>
    <w:rsid w:val="00E0006B"/>
    <w:rsid w:val="00E021DC"/>
    <w:rsid w:val="00E02F0F"/>
    <w:rsid w:val="00E02F6A"/>
    <w:rsid w:val="00E042C1"/>
    <w:rsid w:val="00E052E1"/>
    <w:rsid w:val="00E0556F"/>
    <w:rsid w:val="00E0671B"/>
    <w:rsid w:val="00E072DB"/>
    <w:rsid w:val="00E07F13"/>
    <w:rsid w:val="00E12D98"/>
    <w:rsid w:val="00E13AC5"/>
    <w:rsid w:val="00E14B3F"/>
    <w:rsid w:val="00E159EC"/>
    <w:rsid w:val="00E16074"/>
    <w:rsid w:val="00E16EC9"/>
    <w:rsid w:val="00E17310"/>
    <w:rsid w:val="00E174AE"/>
    <w:rsid w:val="00E178B9"/>
    <w:rsid w:val="00E2232E"/>
    <w:rsid w:val="00E22D22"/>
    <w:rsid w:val="00E2340F"/>
    <w:rsid w:val="00E2380A"/>
    <w:rsid w:val="00E2394D"/>
    <w:rsid w:val="00E24187"/>
    <w:rsid w:val="00E24F95"/>
    <w:rsid w:val="00E25D26"/>
    <w:rsid w:val="00E2608D"/>
    <w:rsid w:val="00E278A7"/>
    <w:rsid w:val="00E305B5"/>
    <w:rsid w:val="00E30E99"/>
    <w:rsid w:val="00E31432"/>
    <w:rsid w:val="00E31829"/>
    <w:rsid w:val="00E327AE"/>
    <w:rsid w:val="00E32961"/>
    <w:rsid w:val="00E343BB"/>
    <w:rsid w:val="00E35F94"/>
    <w:rsid w:val="00E3600F"/>
    <w:rsid w:val="00E4165C"/>
    <w:rsid w:val="00E423E8"/>
    <w:rsid w:val="00E42444"/>
    <w:rsid w:val="00E4244B"/>
    <w:rsid w:val="00E42577"/>
    <w:rsid w:val="00E44853"/>
    <w:rsid w:val="00E44A93"/>
    <w:rsid w:val="00E44EC6"/>
    <w:rsid w:val="00E466FE"/>
    <w:rsid w:val="00E501CA"/>
    <w:rsid w:val="00E514C6"/>
    <w:rsid w:val="00E51516"/>
    <w:rsid w:val="00E51752"/>
    <w:rsid w:val="00E517CA"/>
    <w:rsid w:val="00E51A9F"/>
    <w:rsid w:val="00E51E87"/>
    <w:rsid w:val="00E5238F"/>
    <w:rsid w:val="00E52D9B"/>
    <w:rsid w:val="00E52DE4"/>
    <w:rsid w:val="00E53700"/>
    <w:rsid w:val="00E544B3"/>
    <w:rsid w:val="00E54867"/>
    <w:rsid w:val="00E54F32"/>
    <w:rsid w:val="00E56465"/>
    <w:rsid w:val="00E56507"/>
    <w:rsid w:val="00E57D34"/>
    <w:rsid w:val="00E60409"/>
    <w:rsid w:val="00E62134"/>
    <w:rsid w:val="00E62969"/>
    <w:rsid w:val="00E629CE"/>
    <w:rsid w:val="00E64645"/>
    <w:rsid w:val="00E653CF"/>
    <w:rsid w:val="00E661CD"/>
    <w:rsid w:val="00E66DB5"/>
    <w:rsid w:val="00E66F13"/>
    <w:rsid w:val="00E67106"/>
    <w:rsid w:val="00E701B4"/>
    <w:rsid w:val="00E71E0F"/>
    <w:rsid w:val="00E71E46"/>
    <w:rsid w:val="00E725A7"/>
    <w:rsid w:val="00E72B71"/>
    <w:rsid w:val="00E72C59"/>
    <w:rsid w:val="00E731C7"/>
    <w:rsid w:val="00E75B40"/>
    <w:rsid w:val="00E75C0F"/>
    <w:rsid w:val="00E76012"/>
    <w:rsid w:val="00E805E4"/>
    <w:rsid w:val="00E81084"/>
    <w:rsid w:val="00E84744"/>
    <w:rsid w:val="00E850C6"/>
    <w:rsid w:val="00E85858"/>
    <w:rsid w:val="00E8586C"/>
    <w:rsid w:val="00E85FEC"/>
    <w:rsid w:val="00E865D9"/>
    <w:rsid w:val="00E871BE"/>
    <w:rsid w:val="00E874B7"/>
    <w:rsid w:val="00E901DD"/>
    <w:rsid w:val="00E92645"/>
    <w:rsid w:val="00E92E32"/>
    <w:rsid w:val="00E93529"/>
    <w:rsid w:val="00E93627"/>
    <w:rsid w:val="00E94792"/>
    <w:rsid w:val="00E96E36"/>
    <w:rsid w:val="00E97FE1"/>
    <w:rsid w:val="00EA0AF2"/>
    <w:rsid w:val="00EA13CF"/>
    <w:rsid w:val="00EA18D7"/>
    <w:rsid w:val="00EA2C71"/>
    <w:rsid w:val="00EA2D35"/>
    <w:rsid w:val="00EA306C"/>
    <w:rsid w:val="00EA3DF3"/>
    <w:rsid w:val="00EA421D"/>
    <w:rsid w:val="00EA5815"/>
    <w:rsid w:val="00EA5D31"/>
    <w:rsid w:val="00EA65CE"/>
    <w:rsid w:val="00EB031F"/>
    <w:rsid w:val="00EB074C"/>
    <w:rsid w:val="00EB27AB"/>
    <w:rsid w:val="00EB31A0"/>
    <w:rsid w:val="00EB3371"/>
    <w:rsid w:val="00EB403E"/>
    <w:rsid w:val="00EB5353"/>
    <w:rsid w:val="00EB54A4"/>
    <w:rsid w:val="00EB661B"/>
    <w:rsid w:val="00EB6792"/>
    <w:rsid w:val="00EB6C32"/>
    <w:rsid w:val="00EB6EBF"/>
    <w:rsid w:val="00EB760D"/>
    <w:rsid w:val="00EC0199"/>
    <w:rsid w:val="00EC10FD"/>
    <w:rsid w:val="00EC1112"/>
    <w:rsid w:val="00EC1E2D"/>
    <w:rsid w:val="00EC304F"/>
    <w:rsid w:val="00EC3EE2"/>
    <w:rsid w:val="00EC47B4"/>
    <w:rsid w:val="00EC4DDD"/>
    <w:rsid w:val="00EC5E3F"/>
    <w:rsid w:val="00EC617B"/>
    <w:rsid w:val="00EC6EDD"/>
    <w:rsid w:val="00EC7865"/>
    <w:rsid w:val="00EC7A26"/>
    <w:rsid w:val="00EC7A54"/>
    <w:rsid w:val="00EC7CDF"/>
    <w:rsid w:val="00EC7FE4"/>
    <w:rsid w:val="00ED284C"/>
    <w:rsid w:val="00ED3468"/>
    <w:rsid w:val="00ED34FA"/>
    <w:rsid w:val="00ED4DC6"/>
    <w:rsid w:val="00ED5C5D"/>
    <w:rsid w:val="00ED66AB"/>
    <w:rsid w:val="00ED68CB"/>
    <w:rsid w:val="00ED711D"/>
    <w:rsid w:val="00ED7281"/>
    <w:rsid w:val="00ED7C3B"/>
    <w:rsid w:val="00ED7C5A"/>
    <w:rsid w:val="00EE1617"/>
    <w:rsid w:val="00EE21BB"/>
    <w:rsid w:val="00EE2823"/>
    <w:rsid w:val="00EE4A30"/>
    <w:rsid w:val="00EE6DCB"/>
    <w:rsid w:val="00EE7103"/>
    <w:rsid w:val="00EE727E"/>
    <w:rsid w:val="00EF0FA2"/>
    <w:rsid w:val="00EF21CB"/>
    <w:rsid w:val="00EF22D9"/>
    <w:rsid w:val="00EF2C23"/>
    <w:rsid w:val="00EF3E40"/>
    <w:rsid w:val="00EF51F3"/>
    <w:rsid w:val="00EF5972"/>
    <w:rsid w:val="00EF6DC2"/>
    <w:rsid w:val="00F01387"/>
    <w:rsid w:val="00F020E2"/>
    <w:rsid w:val="00F03F3F"/>
    <w:rsid w:val="00F04FBF"/>
    <w:rsid w:val="00F052C4"/>
    <w:rsid w:val="00F05EB8"/>
    <w:rsid w:val="00F0637E"/>
    <w:rsid w:val="00F06D9E"/>
    <w:rsid w:val="00F07007"/>
    <w:rsid w:val="00F07984"/>
    <w:rsid w:val="00F10034"/>
    <w:rsid w:val="00F1019B"/>
    <w:rsid w:val="00F10C25"/>
    <w:rsid w:val="00F10D6C"/>
    <w:rsid w:val="00F111BC"/>
    <w:rsid w:val="00F1313B"/>
    <w:rsid w:val="00F1346E"/>
    <w:rsid w:val="00F141D7"/>
    <w:rsid w:val="00F141EB"/>
    <w:rsid w:val="00F14743"/>
    <w:rsid w:val="00F15246"/>
    <w:rsid w:val="00F153E2"/>
    <w:rsid w:val="00F15F03"/>
    <w:rsid w:val="00F15F5E"/>
    <w:rsid w:val="00F175A4"/>
    <w:rsid w:val="00F17A17"/>
    <w:rsid w:val="00F17FF4"/>
    <w:rsid w:val="00F20092"/>
    <w:rsid w:val="00F21CA7"/>
    <w:rsid w:val="00F21D0A"/>
    <w:rsid w:val="00F220FB"/>
    <w:rsid w:val="00F22544"/>
    <w:rsid w:val="00F22AD8"/>
    <w:rsid w:val="00F22B62"/>
    <w:rsid w:val="00F230D8"/>
    <w:rsid w:val="00F2361B"/>
    <w:rsid w:val="00F23ACF"/>
    <w:rsid w:val="00F24260"/>
    <w:rsid w:val="00F24731"/>
    <w:rsid w:val="00F258EF"/>
    <w:rsid w:val="00F25CDB"/>
    <w:rsid w:val="00F26680"/>
    <w:rsid w:val="00F30402"/>
    <w:rsid w:val="00F30E92"/>
    <w:rsid w:val="00F33D45"/>
    <w:rsid w:val="00F3486B"/>
    <w:rsid w:val="00F34C24"/>
    <w:rsid w:val="00F34FB9"/>
    <w:rsid w:val="00F36149"/>
    <w:rsid w:val="00F3636E"/>
    <w:rsid w:val="00F37001"/>
    <w:rsid w:val="00F37D4A"/>
    <w:rsid w:val="00F40B94"/>
    <w:rsid w:val="00F413AC"/>
    <w:rsid w:val="00F41967"/>
    <w:rsid w:val="00F43EC0"/>
    <w:rsid w:val="00F447E0"/>
    <w:rsid w:val="00F46DFC"/>
    <w:rsid w:val="00F4757F"/>
    <w:rsid w:val="00F47E0F"/>
    <w:rsid w:val="00F51F4D"/>
    <w:rsid w:val="00F51F82"/>
    <w:rsid w:val="00F5302F"/>
    <w:rsid w:val="00F53619"/>
    <w:rsid w:val="00F55208"/>
    <w:rsid w:val="00F553F5"/>
    <w:rsid w:val="00F55AAB"/>
    <w:rsid w:val="00F55E25"/>
    <w:rsid w:val="00F563DF"/>
    <w:rsid w:val="00F601A8"/>
    <w:rsid w:val="00F604AB"/>
    <w:rsid w:val="00F62406"/>
    <w:rsid w:val="00F62A59"/>
    <w:rsid w:val="00F63A7E"/>
    <w:rsid w:val="00F63B1C"/>
    <w:rsid w:val="00F63C1B"/>
    <w:rsid w:val="00F63C66"/>
    <w:rsid w:val="00F64729"/>
    <w:rsid w:val="00F64884"/>
    <w:rsid w:val="00F648CD"/>
    <w:rsid w:val="00F65448"/>
    <w:rsid w:val="00F6739A"/>
    <w:rsid w:val="00F673FF"/>
    <w:rsid w:val="00F67515"/>
    <w:rsid w:val="00F71431"/>
    <w:rsid w:val="00F717A3"/>
    <w:rsid w:val="00F71828"/>
    <w:rsid w:val="00F71A2A"/>
    <w:rsid w:val="00F71B97"/>
    <w:rsid w:val="00F72795"/>
    <w:rsid w:val="00F72D34"/>
    <w:rsid w:val="00F740EC"/>
    <w:rsid w:val="00F74984"/>
    <w:rsid w:val="00F74DB4"/>
    <w:rsid w:val="00F81058"/>
    <w:rsid w:val="00F83576"/>
    <w:rsid w:val="00F839B7"/>
    <w:rsid w:val="00F84087"/>
    <w:rsid w:val="00F85282"/>
    <w:rsid w:val="00F854A3"/>
    <w:rsid w:val="00F85A09"/>
    <w:rsid w:val="00F86140"/>
    <w:rsid w:val="00F870A8"/>
    <w:rsid w:val="00F87972"/>
    <w:rsid w:val="00F9057D"/>
    <w:rsid w:val="00F94609"/>
    <w:rsid w:val="00F95138"/>
    <w:rsid w:val="00F9656A"/>
    <w:rsid w:val="00F96A58"/>
    <w:rsid w:val="00F97A6B"/>
    <w:rsid w:val="00FA017F"/>
    <w:rsid w:val="00FA2778"/>
    <w:rsid w:val="00FA3B33"/>
    <w:rsid w:val="00FA3BC5"/>
    <w:rsid w:val="00FA439C"/>
    <w:rsid w:val="00FA4C9A"/>
    <w:rsid w:val="00FA5022"/>
    <w:rsid w:val="00FA5AF9"/>
    <w:rsid w:val="00FA7F6D"/>
    <w:rsid w:val="00FB0569"/>
    <w:rsid w:val="00FB1768"/>
    <w:rsid w:val="00FB17A9"/>
    <w:rsid w:val="00FB214C"/>
    <w:rsid w:val="00FB3C5B"/>
    <w:rsid w:val="00FB517F"/>
    <w:rsid w:val="00FB51A6"/>
    <w:rsid w:val="00FC0D71"/>
    <w:rsid w:val="00FC12AF"/>
    <w:rsid w:val="00FC1538"/>
    <w:rsid w:val="00FC237B"/>
    <w:rsid w:val="00FC423C"/>
    <w:rsid w:val="00FC5D07"/>
    <w:rsid w:val="00FC60F5"/>
    <w:rsid w:val="00FC723A"/>
    <w:rsid w:val="00FD0190"/>
    <w:rsid w:val="00FD0283"/>
    <w:rsid w:val="00FD028B"/>
    <w:rsid w:val="00FD0636"/>
    <w:rsid w:val="00FD0EFA"/>
    <w:rsid w:val="00FD157B"/>
    <w:rsid w:val="00FD208A"/>
    <w:rsid w:val="00FD2250"/>
    <w:rsid w:val="00FD25E0"/>
    <w:rsid w:val="00FD2612"/>
    <w:rsid w:val="00FD36AB"/>
    <w:rsid w:val="00FD449F"/>
    <w:rsid w:val="00FD57F5"/>
    <w:rsid w:val="00FD6796"/>
    <w:rsid w:val="00FD71D3"/>
    <w:rsid w:val="00FD7F92"/>
    <w:rsid w:val="00FD7FEA"/>
    <w:rsid w:val="00FE0592"/>
    <w:rsid w:val="00FE0CC2"/>
    <w:rsid w:val="00FE1199"/>
    <w:rsid w:val="00FE133A"/>
    <w:rsid w:val="00FE178D"/>
    <w:rsid w:val="00FE1A72"/>
    <w:rsid w:val="00FE1D1F"/>
    <w:rsid w:val="00FE2F3C"/>
    <w:rsid w:val="00FE5686"/>
    <w:rsid w:val="00FE7F30"/>
    <w:rsid w:val="00FF071F"/>
    <w:rsid w:val="00FF076E"/>
    <w:rsid w:val="00FF086B"/>
    <w:rsid w:val="00FF151F"/>
    <w:rsid w:val="00FF19DA"/>
    <w:rsid w:val="00FF2401"/>
    <w:rsid w:val="00FF2D2B"/>
    <w:rsid w:val="00FF329A"/>
    <w:rsid w:val="00FF47F4"/>
    <w:rsid w:val="00FF487D"/>
    <w:rsid w:val="00FF4AAE"/>
    <w:rsid w:val="00FF6B86"/>
    <w:rsid w:val="00FF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1C679"/>
  <w15:docId w15:val="{E87919C7-9986-4FDC-90FC-142FB497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5F0"/>
    <w:pPr>
      <w:spacing w:after="200" w:line="276" w:lineRule="auto"/>
    </w:pPr>
    <w:rPr>
      <w:rFonts w:ascii="Arial" w:hAnsi="Arial"/>
      <w:szCs w:val="22"/>
    </w:rPr>
  </w:style>
  <w:style w:type="paragraph" w:styleId="Heading1">
    <w:name w:val="heading 1"/>
    <w:basedOn w:val="Normal"/>
    <w:next w:val="BodyText"/>
    <w:link w:val="Heading1Char"/>
    <w:qFormat/>
    <w:rsid w:val="006D07D5"/>
    <w:pPr>
      <w:keepNext/>
      <w:keepLines/>
      <w:numPr>
        <w:numId w:val="9"/>
      </w:numPr>
      <w:spacing w:before="120" w:after="120" w:line="360" w:lineRule="auto"/>
      <w:outlineLvl w:val="0"/>
    </w:pPr>
    <w:rPr>
      <w:rFonts w:eastAsia="Times New Roman"/>
      <w:b/>
      <w:bCs/>
      <w:spacing w:val="-4"/>
      <w:kern w:val="28"/>
      <w:sz w:val="28"/>
      <w:szCs w:val="28"/>
      <w:lang w:val="en-GB" w:bidi="en-US"/>
    </w:rPr>
  </w:style>
  <w:style w:type="paragraph" w:styleId="Heading2">
    <w:name w:val="heading 2"/>
    <w:basedOn w:val="Normal"/>
    <w:next w:val="BodyText"/>
    <w:link w:val="Heading2Char"/>
    <w:unhideWhenUsed/>
    <w:qFormat/>
    <w:rsid w:val="006D07D5"/>
    <w:pPr>
      <w:keepNext/>
      <w:keepLines/>
      <w:numPr>
        <w:ilvl w:val="1"/>
        <w:numId w:val="9"/>
      </w:numPr>
      <w:spacing w:before="200" w:after="0" w:line="360" w:lineRule="auto"/>
      <w:outlineLvl w:val="1"/>
    </w:pPr>
    <w:rPr>
      <w:rFonts w:eastAsia="Times New Roman"/>
      <w:b/>
      <w:bCs/>
      <w:spacing w:val="-4"/>
      <w:kern w:val="28"/>
      <w:sz w:val="24"/>
      <w:szCs w:val="26"/>
      <w:lang w:val="en-GB" w:bidi="en-US"/>
    </w:rPr>
  </w:style>
  <w:style w:type="paragraph" w:styleId="Heading3">
    <w:name w:val="heading 3"/>
    <w:basedOn w:val="Normal"/>
    <w:next w:val="BodyText"/>
    <w:link w:val="Heading3Char"/>
    <w:unhideWhenUsed/>
    <w:qFormat/>
    <w:rsid w:val="006D07D5"/>
    <w:pPr>
      <w:keepNext/>
      <w:keepLines/>
      <w:numPr>
        <w:ilvl w:val="2"/>
        <w:numId w:val="9"/>
      </w:numPr>
      <w:spacing w:before="200" w:after="0" w:line="360" w:lineRule="auto"/>
      <w:outlineLvl w:val="2"/>
    </w:pPr>
    <w:rPr>
      <w:rFonts w:eastAsia="Times New Roman"/>
      <w:b/>
      <w:bCs/>
      <w:spacing w:val="-4"/>
      <w:kern w:val="28"/>
      <w:sz w:val="22"/>
      <w:szCs w:val="20"/>
      <w:lang w:val="en-GB" w:bidi="en-US"/>
    </w:rPr>
  </w:style>
  <w:style w:type="paragraph" w:styleId="Heading4">
    <w:name w:val="heading 4"/>
    <w:basedOn w:val="Normal"/>
    <w:next w:val="BodyText"/>
    <w:link w:val="Heading4Char"/>
    <w:unhideWhenUsed/>
    <w:qFormat/>
    <w:rsid w:val="006D07D5"/>
    <w:pPr>
      <w:keepNext/>
      <w:keepLines/>
      <w:numPr>
        <w:ilvl w:val="3"/>
        <w:numId w:val="9"/>
      </w:numPr>
      <w:spacing w:before="200" w:after="0" w:line="360" w:lineRule="auto"/>
      <w:outlineLvl w:val="3"/>
    </w:pPr>
    <w:rPr>
      <w:rFonts w:eastAsia="Times New Roman"/>
      <w:b/>
      <w:bCs/>
      <w:spacing w:val="-4"/>
      <w:kern w:val="28"/>
      <w:szCs w:val="20"/>
      <w:lang w:val="en-GB" w:bidi="en-US"/>
    </w:rPr>
  </w:style>
  <w:style w:type="paragraph" w:styleId="Heading5">
    <w:name w:val="heading 5"/>
    <w:basedOn w:val="Normal"/>
    <w:next w:val="BodyText"/>
    <w:link w:val="Heading5Char"/>
    <w:unhideWhenUsed/>
    <w:qFormat/>
    <w:rsid w:val="006D07D5"/>
    <w:pPr>
      <w:keepNext/>
      <w:keepLines/>
      <w:numPr>
        <w:ilvl w:val="4"/>
        <w:numId w:val="9"/>
      </w:numPr>
      <w:spacing w:before="200" w:after="0" w:line="360" w:lineRule="auto"/>
      <w:outlineLvl w:val="4"/>
    </w:pPr>
    <w:rPr>
      <w:rFonts w:eastAsia="Times New Roman"/>
      <w:b/>
      <w:spacing w:val="-4"/>
      <w:kern w:val="28"/>
      <w:szCs w:val="20"/>
      <w:lang w:val="en-GB" w:bidi="en-US"/>
    </w:rPr>
  </w:style>
  <w:style w:type="paragraph" w:styleId="Heading6">
    <w:name w:val="heading 6"/>
    <w:basedOn w:val="Normal"/>
    <w:next w:val="BodyText"/>
    <w:link w:val="Heading6Char"/>
    <w:unhideWhenUsed/>
    <w:qFormat/>
    <w:rsid w:val="006D07D5"/>
    <w:pPr>
      <w:keepNext/>
      <w:keepLines/>
      <w:numPr>
        <w:ilvl w:val="5"/>
        <w:numId w:val="9"/>
      </w:numPr>
      <w:spacing w:before="200" w:after="0" w:line="360" w:lineRule="auto"/>
      <w:outlineLvl w:val="5"/>
    </w:pPr>
    <w:rPr>
      <w:rFonts w:eastAsia="Times New Roman"/>
      <w:b/>
      <w:spacing w:val="-4"/>
      <w:kern w:val="28"/>
      <w:szCs w:val="20"/>
      <w:lang w:val="en-GB" w:bidi="en-US"/>
    </w:rPr>
  </w:style>
  <w:style w:type="paragraph" w:styleId="Heading7">
    <w:name w:val="heading 7"/>
    <w:basedOn w:val="Normal"/>
    <w:next w:val="BodyText"/>
    <w:link w:val="Heading7Char"/>
    <w:unhideWhenUsed/>
    <w:qFormat/>
    <w:rsid w:val="006D07D5"/>
    <w:pPr>
      <w:keepNext/>
      <w:keepLines/>
      <w:numPr>
        <w:ilvl w:val="6"/>
        <w:numId w:val="9"/>
      </w:numPr>
      <w:spacing w:before="200" w:after="0" w:line="360" w:lineRule="auto"/>
      <w:outlineLvl w:val="6"/>
    </w:pPr>
    <w:rPr>
      <w:rFonts w:eastAsia="Times New Roman"/>
      <w:b/>
      <w:spacing w:val="-4"/>
      <w:kern w:val="28"/>
      <w:szCs w:val="20"/>
      <w:lang w:val="en-GB" w:bidi="en-US"/>
    </w:rPr>
  </w:style>
  <w:style w:type="paragraph" w:styleId="Heading8">
    <w:name w:val="heading 8"/>
    <w:basedOn w:val="Normal"/>
    <w:next w:val="BodyText"/>
    <w:link w:val="Heading8Char"/>
    <w:unhideWhenUsed/>
    <w:qFormat/>
    <w:rsid w:val="006D07D5"/>
    <w:pPr>
      <w:keepNext/>
      <w:keepLines/>
      <w:numPr>
        <w:ilvl w:val="7"/>
        <w:numId w:val="9"/>
      </w:numPr>
      <w:spacing w:before="200" w:after="0" w:line="360" w:lineRule="auto"/>
      <w:outlineLvl w:val="7"/>
    </w:pPr>
    <w:rPr>
      <w:rFonts w:eastAsia="Times New Roman"/>
      <w:b/>
      <w:spacing w:val="-4"/>
      <w:kern w:val="28"/>
      <w:szCs w:val="20"/>
      <w:lang w:val="en-GB" w:bidi="en-US"/>
    </w:rPr>
  </w:style>
  <w:style w:type="paragraph" w:styleId="Heading9">
    <w:name w:val="heading 9"/>
    <w:basedOn w:val="Normal"/>
    <w:next w:val="BodyText"/>
    <w:link w:val="Heading9Char"/>
    <w:unhideWhenUsed/>
    <w:qFormat/>
    <w:rsid w:val="006D07D5"/>
    <w:pPr>
      <w:keepNext/>
      <w:keepLines/>
      <w:numPr>
        <w:ilvl w:val="8"/>
        <w:numId w:val="9"/>
      </w:numPr>
      <w:spacing w:before="200" w:after="0" w:line="360" w:lineRule="auto"/>
      <w:outlineLvl w:val="8"/>
    </w:pPr>
    <w:rPr>
      <w:rFonts w:eastAsia="Times New Roman"/>
      <w:b/>
      <w:color w:val="404040"/>
      <w:spacing w:val="-4"/>
      <w:kern w:val="28"/>
      <w:szCs w:val="20"/>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23D4"/>
    <w:rPr>
      <w:rFonts w:ascii="Arial" w:eastAsia="Times New Roman" w:hAnsi="Arial"/>
      <w:b/>
      <w:bCs/>
      <w:spacing w:val="-4"/>
      <w:kern w:val="28"/>
      <w:sz w:val="28"/>
      <w:szCs w:val="28"/>
      <w:lang w:val="en-GB" w:bidi="en-US"/>
    </w:rPr>
  </w:style>
  <w:style w:type="paragraph" w:customStyle="1" w:styleId="BodyText1">
    <w:name w:val="Body Text1"/>
    <w:basedOn w:val="Normal"/>
    <w:qFormat/>
    <w:rsid w:val="006B23E5"/>
    <w:pPr>
      <w:spacing w:before="120" w:after="120" w:line="360" w:lineRule="auto"/>
    </w:pPr>
  </w:style>
  <w:style w:type="character" w:customStyle="1" w:styleId="Heading2Char">
    <w:name w:val="Heading 2 Char"/>
    <w:link w:val="Heading2"/>
    <w:rsid w:val="002023D4"/>
    <w:rPr>
      <w:rFonts w:ascii="Arial" w:eastAsia="Times New Roman" w:hAnsi="Arial"/>
      <w:b/>
      <w:bCs/>
      <w:spacing w:val="-4"/>
      <w:kern w:val="28"/>
      <w:sz w:val="24"/>
      <w:szCs w:val="26"/>
      <w:lang w:val="en-GB" w:bidi="en-US"/>
    </w:rPr>
  </w:style>
  <w:style w:type="character" w:customStyle="1" w:styleId="Heading3Char">
    <w:name w:val="Heading 3 Char"/>
    <w:link w:val="Heading3"/>
    <w:rsid w:val="002023D4"/>
    <w:rPr>
      <w:rFonts w:ascii="Arial" w:eastAsia="Times New Roman" w:hAnsi="Arial"/>
      <w:b/>
      <w:bCs/>
      <w:spacing w:val="-4"/>
      <w:kern w:val="28"/>
      <w:sz w:val="22"/>
      <w:lang w:val="en-GB" w:bidi="en-US"/>
    </w:rPr>
  </w:style>
  <w:style w:type="paragraph" w:customStyle="1" w:styleId="List1">
    <w:name w:val="List1"/>
    <w:basedOn w:val="Normal"/>
    <w:qFormat/>
    <w:rsid w:val="005771FA"/>
    <w:pPr>
      <w:numPr>
        <w:numId w:val="1"/>
      </w:numPr>
      <w:spacing w:after="120" w:line="360" w:lineRule="auto"/>
      <w:jc w:val="both"/>
    </w:pPr>
  </w:style>
  <w:style w:type="paragraph" w:customStyle="1" w:styleId="List2">
    <w:name w:val="List2"/>
    <w:basedOn w:val="List1"/>
    <w:qFormat/>
    <w:rsid w:val="00680775"/>
    <w:pPr>
      <w:numPr>
        <w:numId w:val="2"/>
      </w:numPr>
    </w:pPr>
  </w:style>
  <w:style w:type="paragraph" w:customStyle="1" w:styleId="List3">
    <w:name w:val="List3"/>
    <w:basedOn w:val="List1"/>
    <w:qFormat/>
    <w:rsid w:val="005B5AA6"/>
    <w:pPr>
      <w:numPr>
        <w:numId w:val="3"/>
      </w:numPr>
      <w:ind w:left="1440"/>
    </w:pPr>
  </w:style>
  <w:style w:type="paragraph" w:customStyle="1" w:styleId="List4">
    <w:name w:val="List4"/>
    <w:basedOn w:val="List1"/>
    <w:qFormat/>
    <w:rsid w:val="00972839"/>
    <w:pPr>
      <w:numPr>
        <w:numId w:val="4"/>
      </w:numPr>
    </w:pPr>
  </w:style>
  <w:style w:type="paragraph" w:customStyle="1" w:styleId="List5">
    <w:name w:val="List5"/>
    <w:basedOn w:val="List1"/>
    <w:qFormat/>
    <w:rsid w:val="00972839"/>
    <w:pPr>
      <w:numPr>
        <w:numId w:val="5"/>
      </w:numPr>
    </w:pPr>
  </w:style>
  <w:style w:type="paragraph" w:customStyle="1" w:styleId="Note">
    <w:name w:val="Note"/>
    <w:basedOn w:val="Normal"/>
    <w:qFormat/>
    <w:rsid w:val="00891697"/>
    <w:pPr>
      <w:numPr>
        <w:numId w:val="6"/>
      </w:numPr>
      <w:spacing w:before="120" w:after="120" w:line="360" w:lineRule="auto"/>
      <w:ind w:left="720"/>
    </w:pPr>
    <w:rPr>
      <w:color w:val="0000FF"/>
    </w:rPr>
  </w:style>
  <w:style w:type="character" w:customStyle="1" w:styleId="Heading4Char">
    <w:name w:val="Heading 4 Char"/>
    <w:link w:val="Heading4"/>
    <w:rsid w:val="002023D4"/>
    <w:rPr>
      <w:rFonts w:ascii="Arial" w:eastAsia="Times New Roman" w:hAnsi="Arial"/>
      <w:b/>
      <w:bCs/>
      <w:spacing w:val="-4"/>
      <w:kern w:val="28"/>
      <w:lang w:val="en-GB" w:bidi="en-US"/>
    </w:rPr>
  </w:style>
  <w:style w:type="character" w:customStyle="1" w:styleId="Heading5Char">
    <w:name w:val="Heading 5 Char"/>
    <w:link w:val="Heading5"/>
    <w:rsid w:val="002023D4"/>
    <w:rPr>
      <w:rFonts w:ascii="Arial" w:eastAsia="Times New Roman" w:hAnsi="Arial"/>
      <w:b/>
      <w:spacing w:val="-4"/>
      <w:kern w:val="28"/>
      <w:lang w:val="en-GB" w:bidi="en-US"/>
    </w:rPr>
  </w:style>
  <w:style w:type="character" w:customStyle="1" w:styleId="Heading6Char">
    <w:name w:val="Heading 6 Char"/>
    <w:link w:val="Heading6"/>
    <w:rsid w:val="00BB5B93"/>
    <w:rPr>
      <w:rFonts w:ascii="Arial" w:eastAsia="Times New Roman" w:hAnsi="Arial"/>
      <w:b/>
      <w:spacing w:val="-4"/>
      <w:kern w:val="28"/>
      <w:lang w:val="en-GB" w:bidi="en-US"/>
    </w:rPr>
  </w:style>
  <w:style w:type="character" w:customStyle="1" w:styleId="Heading7Char">
    <w:name w:val="Heading 7 Char"/>
    <w:link w:val="Heading7"/>
    <w:rsid w:val="00BB5B93"/>
    <w:rPr>
      <w:rFonts w:ascii="Arial" w:eastAsia="Times New Roman" w:hAnsi="Arial"/>
      <w:b/>
      <w:spacing w:val="-4"/>
      <w:kern w:val="28"/>
      <w:lang w:val="en-GB" w:bidi="en-US"/>
    </w:rPr>
  </w:style>
  <w:style w:type="character" w:customStyle="1" w:styleId="Heading8Char">
    <w:name w:val="Heading 8 Char"/>
    <w:link w:val="Heading8"/>
    <w:rsid w:val="00BB5B93"/>
    <w:rPr>
      <w:rFonts w:ascii="Arial" w:eastAsia="Times New Roman" w:hAnsi="Arial"/>
      <w:b/>
      <w:spacing w:val="-4"/>
      <w:kern w:val="28"/>
      <w:lang w:val="en-GB" w:bidi="en-US"/>
    </w:rPr>
  </w:style>
  <w:style w:type="character" w:customStyle="1" w:styleId="Heading9Char">
    <w:name w:val="Heading 9 Char"/>
    <w:link w:val="Heading9"/>
    <w:rsid w:val="00BB5B93"/>
    <w:rPr>
      <w:rFonts w:ascii="Arial" w:eastAsia="Times New Roman" w:hAnsi="Arial"/>
      <w:b/>
      <w:color w:val="404040"/>
      <w:spacing w:val="-4"/>
      <w:kern w:val="28"/>
      <w:lang w:val="en-GB" w:bidi="en-US"/>
    </w:rPr>
  </w:style>
  <w:style w:type="paragraph" w:customStyle="1" w:styleId="TableHeading">
    <w:name w:val="Table Heading"/>
    <w:basedOn w:val="Normal"/>
    <w:qFormat/>
    <w:rsid w:val="00713DE1"/>
    <w:pPr>
      <w:spacing w:after="0" w:line="240" w:lineRule="auto"/>
    </w:pPr>
    <w:rPr>
      <w:b/>
    </w:rPr>
  </w:style>
  <w:style w:type="table" w:styleId="TableGrid">
    <w:name w:val="Table Grid"/>
    <w:basedOn w:val="TableNormal"/>
    <w:uiPriority w:val="59"/>
    <w:rsid w:val="006843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TableHeading"/>
    <w:uiPriority w:val="2"/>
    <w:qFormat/>
    <w:rsid w:val="00713DE1"/>
    <w:rPr>
      <w:b w:val="0"/>
    </w:rPr>
  </w:style>
  <w:style w:type="paragraph" w:customStyle="1" w:styleId="HyperlinkText">
    <w:name w:val="HyperlinkText"/>
    <w:basedOn w:val="TableText"/>
    <w:qFormat/>
    <w:rsid w:val="006843E4"/>
    <w:pPr>
      <w:spacing w:before="120" w:after="120" w:line="360" w:lineRule="auto"/>
      <w:jc w:val="both"/>
    </w:pPr>
    <w:rPr>
      <w:color w:val="0000FF"/>
      <w:u w:val="single"/>
    </w:rPr>
  </w:style>
  <w:style w:type="paragraph" w:customStyle="1" w:styleId="HyperlinkTable">
    <w:name w:val="HyperlinkTable"/>
    <w:basedOn w:val="Normal"/>
    <w:qFormat/>
    <w:rsid w:val="00577C61"/>
    <w:pPr>
      <w:spacing w:after="0" w:line="240" w:lineRule="auto"/>
    </w:pPr>
    <w:rPr>
      <w:color w:val="0000FF"/>
      <w:u w:val="single"/>
    </w:rPr>
  </w:style>
  <w:style w:type="paragraph" w:customStyle="1" w:styleId="TableList1">
    <w:name w:val="Table List1"/>
    <w:basedOn w:val="TableText"/>
    <w:qFormat/>
    <w:rsid w:val="000348F2"/>
    <w:pPr>
      <w:numPr>
        <w:numId w:val="7"/>
      </w:numPr>
    </w:pPr>
    <w:rPr>
      <w:rFonts w:cs="Arial"/>
      <w:szCs w:val="20"/>
    </w:rPr>
  </w:style>
  <w:style w:type="paragraph" w:customStyle="1" w:styleId="TableList2">
    <w:name w:val="Table List2"/>
    <w:basedOn w:val="TableList1"/>
    <w:qFormat/>
    <w:rsid w:val="000348F2"/>
    <w:pPr>
      <w:numPr>
        <w:numId w:val="8"/>
      </w:numPr>
      <w:ind w:left="612" w:hanging="270"/>
    </w:pPr>
  </w:style>
  <w:style w:type="paragraph" w:styleId="Header">
    <w:name w:val="header"/>
    <w:basedOn w:val="Normal"/>
    <w:link w:val="HeaderChar"/>
    <w:unhideWhenUsed/>
    <w:rsid w:val="00577C61"/>
    <w:pPr>
      <w:tabs>
        <w:tab w:val="center" w:pos="4680"/>
        <w:tab w:val="right" w:pos="9360"/>
      </w:tabs>
      <w:spacing w:after="0" w:line="240" w:lineRule="auto"/>
    </w:pPr>
  </w:style>
  <w:style w:type="character" w:customStyle="1" w:styleId="HeaderChar">
    <w:name w:val="Header Char"/>
    <w:basedOn w:val="DefaultParagraphFont"/>
    <w:link w:val="Header"/>
    <w:rsid w:val="00577C61"/>
  </w:style>
  <w:style w:type="paragraph" w:styleId="Footer">
    <w:name w:val="footer"/>
    <w:basedOn w:val="Normal"/>
    <w:link w:val="FooterChar"/>
    <w:uiPriority w:val="99"/>
    <w:unhideWhenUsed/>
    <w:rsid w:val="0057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C61"/>
  </w:style>
  <w:style w:type="paragraph" w:styleId="BalloonText">
    <w:name w:val="Balloon Text"/>
    <w:basedOn w:val="Normal"/>
    <w:link w:val="BalloonTextChar"/>
    <w:uiPriority w:val="99"/>
    <w:semiHidden/>
    <w:unhideWhenUsed/>
    <w:rsid w:val="00381B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1B05"/>
    <w:rPr>
      <w:rFonts w:ascii="Tahoma" w:hAnsi="Tahoma" w:cs="Tahoma"/>
      <w:sz w:val="16"/>
      <w:szCs w:val="16"/>
    </w:rPr>
  </w:style>
  <w:style w:type="paragraph" w:customStyle="1" w:styleId="TOC1">
    <w:name w:val="TOC1"/>
    <w:basedOn w:val="TOC10"/>
    <w:qFormat/>
    <w:rsid w:val="00DF768E"/>
    <w:rPr>
      <w:b w:val="0"/>
    </w:rPr>
  </w:style>
  <w:style w:type="paragraph" w:styleId="TOC10">
    <w:name w:val="toc 1"/>
    <w:basedOn w:val="Normal"/>
    <w:autoRedefine/>
    <w:uiPriority w:val="39"/>
    <w:rsid w:val="006D07D5"/>
    <w:pPr>
      <w:tabs>
        <w:tab w:val="left" w:pos="360"/>
        <w:tab w:val="right" w:leader="dot" w:pos="9360"/>
      </w:tabs>
      <w:spacing w:after="220" w:line="220" w:lineRule="atLeast"/>
      <w:jc w:val="both"/>
    </w:pPr>
    <w:rPr>
      <w:rFonts w:cs="Arial"/>
      <w:b/>
      <w:noProof/>
      <w:spacing w:val="-4"/>
      <w:sz w:val="22"/>
      <w:szCs w:val="20"/>
      <w:lang w:val="en-GB" w:bidi="en-US"/>
    </w:rPr>
  </w:style>
  <w:style w:type="paragraph" w:customStyle="1" w:styleId="Picture">
    <w:name w:val="Picture"/>
    <w:basedOn w:val="Normal"/>
    <w:next w:val="Caption"/>
    <w:qFormat/>
    <w:rsid w:val="00DF768E"/>
    <w:pPr>
      <w:jc w:val="center"/>
    </w:pPr>
  </w:style>
  <w:style w:type="paragraph" w:styleId="TOCHeading">
    <w:name w:val="TOC Heading"/>
    <w:basedOn w:val="Heading1"/>
    <w:next w:val="Normal"/>
    <w:uiPriority w:val="39"/>
    <w:unhideWhenUsed/>
    <w:qFormat/>
    <w:rsid w:val="006D07D5"/>
    <w:pPr>
      <w:numPr>
        <w:numId w:val="0"/>
      </w:numPr>
      <w:outlineLvl w:val="9"/>
    </w:pPr>
  </w:style>
  <w:style w:type="paragraph" w:styleId="Caption">
    <w:name w:val="caption"/>
    <w:basedOn w:val="Normal"/>
    <w:next w:val="Normal"/>
    <w:unhideWhenUsed/>
    <w:qFormat/>
    <w:rsid w:val="00980FE8"/>
    <w:pPr>
      <w:spacing w:before="120" w:after="120" w:line="240" w:lineRule="auto"/>
      <w:jc w:val="center"/>
    </w:pPr>
    <w:rPr>
      <w:b/>
      <w:bCs/>
      <w:szCs w:val="20"/>
    </w:rPr>
  </w:style>
  <w:style w:type="paragraph" w:styleId="TOC2">
    <w:name w:val="toc 2"/>
    <w:basedOn w:val="Normal"/>
    <w:autoRedefine/>
    <w:uiPriority w:val="39"/>
    <w:rsid w:val="004058BD"/>
    <w:pPr>
      <w:tabs>
        <w:tab w:val="left" w:pos="900"/>
        <w:tab w:val="right" w:leader="dot" w:pos="9360"/>
      </w:tabs>
      <w:spacing w:after="220" w:line="220" w:lineRule="atLeast"/>
      <w:ind w:left="360"/>
      <w:jc w:val="both"/>
    </w:pPr>
    <w:rPr>
      <w:rFonts w:cs="Arial"/>
      <w:szCs w:val="20"/>
      <w:lang w:val="en-GB" w:bidi="en-US"/>
    </w:rPr>
  </w:style>
  <w:style w:type="paragraph" w:styleId="TOC3">
    <w:name w:val="toc 3"/>
    <w:basedOn w:val="Normal"/>
    <w:autoRedefine/>
    <w:uiPriority w:val="39"/>
    <w:rsid w:val="0049492C"/>
    <w:pPr>
      <w:tabs>
        <w:tab w:val="left" w:pos="1620"/>
        <w:tab w:val="right" w:leader="dot" w:pos="9360"/>
      </w:tabs>
      <w:spacing w:after="220" w:line="220" w:lineRule="atLeast"/>
      <w:ind w:left="900"/>
    </w:pPr>
    <w:rPr>
      <w:rFonts w:cs="Arial"/>
      <w:bCs/>
      <w:i/>
      <w:noProof/>
      <w:sz w:val="18"/>
      <w:szCs w:val="20"/>
      <w:lang w:val="en-GB" w:bidi="en-US"/>
    </w:rPr>
  </w:style>
  <w:style w:type="character" w:styleId="Hyperlink">
    <w:name w:val="Hyperlink"/>
    <w:uiPriority w:val="99"/>
    <w:unhideWhenUsed/>
    <w:rsid w:val="00A37793"/>
    <w:rPr>
      <w:rFonts w:ascii="Arial" w:hAnsi="Arial" w:cs="Arial"/>
      <w:color w:val="0000FF"/>
      <w:sz w:val="20"/>
      <w:szCs w:val="20"/>
      <w:u w:val="single"/>
    </w:rPr>
  </w:style>
  <w:style w:type="paragraph" w:customStyle="1" w:styleId="ImageCaption">
    <w:name w:val="Image Caption"/>
    <w:basedOn w:val="NormalWeb"/>
    <w:next w:val="Normal"/>
    <w:qFormat/>
    <w:rsid w:val="00326430"/>
    <w:pPr>
      <w:spacing w:after="0" w:line="360" w:lineRule="auto"/>
      <w:jc w:val="center"/>
    </w:pPr>
    <w:rPr>
      <w:rFonts w:ascii="Arial" w:hAnsi="Arial" w:cs="Arial"/>
      <w:b/>
      <w:sz w:val="20"/>
      <w:szCs w:val="20"/>
    </w:rPr>
  </w:style>
  <w:style w:type="paragraph" w:styleId="TableofFigures">
    <w:name w:val="table of figures"/>
    <w:basedOn w:val="Normal"/>
    <w:next w:val="Normal"/>
    <w:uiPriority w:val="99"/>
    <w:unhideWhenUsed/>
    <w:rsid w:val="00474125"/>
    <w:pPr>
      <w:spacing w:before="60" w:after="60" w:line="360" w:lineRule="auto"/>
    </w:pPr>
    <w:rPr>
      <w:b/>
    </w:rPr>
  </w:style>
  <w:style w:type="paragraph" w:styleId="NormalWeb">
    <w:name w:val="Normal (Web)"/>
    <w:basedOn w:val="Normal"/>
    <w:uiPriority w:val="99"/>
    <w:unhideWhenUsed/>
    <w:rsid w:val="00224E1E"/>
    <w:rPr>
      <w:rFonts w:ascii="Times New Roman" w:hAnsi="Times New Roman"/>
      <w:sz w:val="24"/>
      <w:szCs w:val="24"/>
    </w:rPr>
  </w:style>
  <w:style w:type="paragraph" w:customStyle="1" w:styleId="TOF">
    <w:name w:val="TOF"/>
    <w:basedOn w:val="NormalWeb"/>
    <w:qFormat/>
    <w:rsid w:val="00921B0E"/>
    <w:pPr>
      <w:tabs>
        <w:tab w:val="right" w:leader="dot" w:pos="9350"/>
      </w:tabs>
      <w:spacing w:before="30" w:after="30" w:line="360" w:lineRule="auto"/>
    </w:pPr>
    <w:rPr>
      <w:rFonts w:ascii="Arial" w:hAnsi="Arial" w:cs="Arial"/>
      <w:b/>
      <w:sz w:val="20"/>
      <w:szCs w:val="20"/>
    </w:rPr>
  </w:style>
  <w:style w:type="paragraph" w:styleId="BodyText">
    <w:name w:val="Body Text"/>
    <w:basedOn w:val="Normal"/>
    <w:link w:val="BodyTextChar"/>
    <w:unhideWhenUsed/>
    <w:qFormat/>
    <w:rsid w:val="00F17FF4"/>
    <w:pPr>
      <w:spacing w:before="120" w:after="120" w:line="360" w:lineRule="auto"/>
      <w:jc w:val="both"/>
    </w:pPr>
  </w:style>
  <w:style w:type="character" w:customStyle="1" w:styleId="BodyTextChar">
    <w:name w:val="Body Text Char"/>
    <w:link w:val="BodyText"/>
    <w:rsid w:val="00F17FF4"/>
    <w:rPr>
      <w:rFonts w:ascii="Arial" w:hAnsi="Arial"/>
      <w:sz w:val="20"/>
    </w:rPr>
  </w:style>
  <w:style w:type="paragraph" w:styleId="TOC4">
    <w:name w:val="toc 4"/>
    <w:basedOn w:val="Normal"/>
    <w:autoRedefine/>
    <w:uiPriority w:val="39"/>
    <w:rsid w:val="006D07D5"/>
    <w:pPr>
      <w:tabs>
        <w:tab w:val="left" w:pos="2436"/>
        <w:tab w:val="right" w:leader="dot" w:pos="8640"/>
      </w:tabs>
      <w:spacing w:after="220" w:line="220" w:lineRule="atLeast"/>
      <w:ind w:left="1584"/>
    </w:pPr>
    <w:rPr>
      <w:rFonts w:cs="Arial"/>
      <w:b/>
      <w:noProof/>
      <w:szCs w:val="20"/>
      <w:lang w:val="en-GB" w:bidi="en-US"/>
    </w:rPr>
  </w:style>
  <w:style w:type="paragraph" w:styleId="TOC5">
    <w:name w:val="toc 5"/>
    <w:basedOn w:val="Normal"/>
    <w:uiPriority w:val="39"/>
    <w:rsid w:val="006D07D5"/>
    <w:pPr>
      <w:tabs>
        <w:tab w:val="right" w:leader="dot" w:pos="6480"/>
      </w:tabs>
      <w:spacing w:after="220" w:line="220" w:lineRule="atLeast"/>
    </w:pPr>
    <w:rPr>
      <w:rFonts w:cs="Arial"/>
      <w:szCs w:val="20"/>
      <w:lang w:val="en-GB" w:bidi="en-US"/>
    </w:rPr>
  </w:style>
  <w:style w:type="paragraph" w:styleId="TOC6">
    <w:name w:val="toc 6"/>
    <w:basedOn w:val="Normal"/>
    <w:next w:val="Normal"/>
    <w:autoRedefine/>
    <w:uiPriority w:val="39"/>
    <w:rsid w:val="006D07D5"/>
    <w:pPr>
      <w:spacing w:line="360" w:lineRule="auto"/>
      <w:ind w:left="1200"/>
    </w:pPr>
    <w:rPr>
      <w:rFonts w:cs="Arial"/>
      <w:sz w:val="24"/>
      <w:szCs w:val="20"/>
      <w:lang w:val="en-GB" w:bidi="en-US"/>
    </w:rPr>
  </w:style>
  <w:style w:type="paragraph" w:styleId="TOC7">
    <w:name w:val="toc 7"/>
    <w:basedOn w:val="Normal"/>
    <w:next w:val="Normal"/>
    <w:autoRedefine/>
    <w:uiPriority w:val="39"/>
    <w:rsid w:val="006D07D5"/>
    <w:pPr>
      <w:spacing w:line="360" w:lineRule="auto"/>
      <w:ind w:left="1440"/>
    </w:pPr>
    <w:rPr>
      <w:rFonts w:cs="Arial"/>
      <w:sz w:val="24"/>
      <w:szCs w:val="20"/>
      <w:lang w:val="en-GB" w:bidi="en-US"/>
    </w:rPr>
  </w:style>
  <w:style w:type="paragraph" w:styleId="TOC8">
    <w:name w:val="toc 8"/>
    <w:basedOn w:val="Normal"/>
    <w:next w:val="Normal"/>
    <w:autoRedefine/>
    <w:uiPriority w:val="39"/>
    <w:rsid w:val="006D07D5"/>
    <w:pPr>
      <w:spacing w:line="360" w:lineRule="auto"/>
      <w:ind w:left="1680"/>
    </w:pPr>
    <w:rPr>
      <w:rFonts w:cs="Arial"/>
      <w:sz w:val="24"/>
      <w:szCs w:val="20"/>
      <w:lang w:val="en-GB" w:bidi="en-US"/>
    </w:rPr>
  </w:style>
  <w:style w:type="paragraph" w:styleId="TOC9">
    <w:name w:val="toc 9"/>
    <w:basedOn w:val="Normal"/>
    <w:next w:val="Normal"/>
    <w:autoRedefine/>
    <w:uiPriority w:val="39"/>
    <w:rsid w:val="006D07D5"/>
    <w:pPr>
      <w:spacing w:line="360" w:lineRule="auto"/>
      <w:ind w:left="1920"/>
    </w:pPr>
    <w:rPr>
      <w:rFonts w:cs="Arial"/>
      <w:sz w:val="24"/>
      <w:szCs w:val="20"/>
      <w:lang w:val="en-GB" w:bidi="en-US"/>
    </w:rPr>
  </w:style>
  <w:style w:type="paragraph" w:styleId="DocumentMap">
    <w:name w:val="Document Map"/>
    <w:basedOn w:val="Normal"/>
    <w:link w:val="DocumentMapChar"/>
    <w:uiPriority w:val="99"/>
    <w:semiHidden/>
    <w:unhideWhenUsed/>
    <w:rsid w:val="00894DF4"/>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894DF4"/>
    <w:rPr>
      <w:rFonts w:ascii="Tahoma" w:hAnsi="Tahoma" w:cs="Tahoma"/>
      <w:sz w:val="16"/>
      <w:szCs w:val="16"/>
    </w:rPr>
  </w:style>
  <w:style w:type="character" w:styleId="CommentReference">
    <w:name w:val="annotation reference"/>
    <w:uiPriority w:val="99"/>
    <w:semiHidden/>
    <w:unhideWhenUsed/>
    <w:rsid w:val="00CE1DEC"/>
    <w:rPr>
      <w:sz w:val="16"/>
      <w:szCs w:val="16"/>
    </w:rPr>
  </w:style>
  <w:style w:type="paragraph" w:styleId="CommentText">
    <w:name w:val="annotation text"/>
    <w:basedOn w:val="Normal"/>
    <w:link w:val="CommentTextChar"/>
    <w:semiHidden/>
    <w:unhideWhenUsed/>
    <w:rsid w:val="00CE1DEC"/>
    <w:pPr>
      <w:spacing w:line="240" w:lineRule="auto"/>
    </w:pPr>
    <w:rPr>
      <w:szCs w:val="20"/>
    </w:rPr>
  </w:style>
  <w:style w:type="character" w:customStyle="1" w:styleId="CommentTextChar">
    <w:name w:val="Comment Text Char"/>
    <w:link w:val="CommentText"/>
    <w:semiHidden/>
    <w:rsid w:val="00CE1DE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DEC"/>
    <w:rPr>
      <w:b/>
      <w:bCs/>
    </w:rPr>
  </w:style>
  <w:style w:type="character" w:customStyle="1" w:styleId="CommentSubjectChar">
    <w:name w:val="Comment Subject Char"/>
    <w:link w:val="CommentSubject"/>
    <w:uiPriority w:val="99"/>
    <w:semiHidden/>
    <w:rsid w:val="00CE1DEC"/>
    <w:rPr>
      <w:rFonts w:ascii="Arial" w:hAnsi="Arial"/>
      <w:b/>
      <w:bCs/>
      <w:sz w:val="20"/>
      <w:szCs w:val="20"/>
    </w:rPr>
  </w:style>
  <w:style w:type="paragraph" w:styleId="ListParagraph">
    <w:name w:val="List Paragraph"/>
    <w:aliases w:val="bullets,Template bullets,Bullet 1,List Paragraph11,Normal Sentence,b1,Colorful List - Accent 11,List Paragraph Char Char,lp1,Number_1,List Paragraph2,new,SGLText List Paragraph,Bullets 2,Equipment,Use Case List Paragraph,ListPar1"/>
    <w:basedOn w:val="Normal"/>
    <w:link w:val="ListParagraphChar"/>
    <w:uiPriority w:val="34"/>
    <w:qFormat/>
    <w:rsid w:val="00D4600F"/>
    <w:pPr>
      <w:widowControl w:val="0"/>
      <w:suppressAutoHyphens/>
      <w:ind w:left="720"/>
    </w:pPr>
    <w:rPr>
      <w:rFonts w:ascii="Calibri" w:eastAsia="Lucida Sans Unicode" w:hAnsi="Calibri"/>
      <w:kern w:val="1"/>
      <w:sz w:val="22"/>
    </w:rPr>
  </w:style>
  <w:style w:type="paragraph" w:styleId="NoSpacing">
    <w:name w:val="No Spacing"/>
    <w:link w:val="NoSpacingChar"/>
    <w:uiPriority w:val="1"/>
    <w:qFormat/>
    <w:rsid w:val="002D2509"/>
    <w:rPr>
      <w:rFonts w:ascii="Times New Roman" w:eastAsia="Times New Roman" w:hAnsi="Times New Roman"/>
      <w:sz w:val="24"/>
      <w:szCs w:val="24"/>
    </w:rPr>
  </w:style>
  <w:style w:type="paragraph" w:customStyle="1" w:styleId="Spec-Body">
    <w:name w:val="Spec-Body"/>
    <w:basedOn w:val="BodyText"/>
    <w:next w:val="BodyText"/>
    <w:rsid w:val="00C747C9"/>
    <w:pPr>
      <w:spacing w:before="0" w:after="0" w:line="240" w:lineRule="auto"/>
    </w:pPr>
    <w:rPr>
      <w:rFonts w:ascii="Verdana" w:eastAsia="Times New Roman" w:hAnsi="Verdana"/>
      <w:szCs w:val="20"/>
      <w:lang w:val="en-GB" w:eastAsia="x-none"/>
    </w:rPr>
  </w:style>
  <w:style w:type="paragraph" w:customStyle="1" w:styleId="Body">
    <w:name w:val="Body"/>
    <w:basedOn w:val="Normal"/>
    <w:rsid w:val="00C41491"/>
    <w:pPr>
      <w:widowControl w:val="0"/>
      <w:spacing w:after="0" w:line="240" w:lineRule="auto"/>
    </w:pPr>
    <w:rPr>
      <w:rFonts w:ascii="Cambria" w:eastAsia="Cambria" w:hAnsi="Cambria"/>
      <w:szCs w:val="20"/>
    </w:rPr>
  </w:style>
  <w:style w:type="paragraph" w:customStyle="1" w:styleId="Char">
    <w:name w:val="Char"/>
    <w:basedOn w:val="Normal"/>
    <w:rsid w:val="00D726D8"/>
    <w:pPr>
      <w:spacing w:after="160" w:line="240" w:lineRule="exact"/>
    </w:pPr>
    <w:rPr>
      <w:rFonts w:eastAsia="Times New Roman"/>
      <w:szCs w:val="20"/>
    </w:rPr>
  </w:style>
  <w:style w:type="paragraph" w:styleId="HTMLPreformatted">
    <w:name w:val="HTML Preformatted"/>
    <w:basedOn w:val="Normal"/>
    <w:link w:val="HTMLPreformattedChar"/>
    <w:uiPriority w:val="99"/>
    <w:unhideWhenUsed/>
    <w:rsid w:val="00BF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Verdana" w:eastAsia="Times New Roman" w:hAnsi="Verdana"/>
      <w:szCs w:val="20"/>
    </w:rPr>
  </w:style>
  <w:style w:type="character" w:customStyle="1" w:styleId="HTMLPreformattedChar">
    <w:name w:val="HTML Preformatted Char"/>
    <w:link w:val="HTMLPreformatted"/>
    <w:uiPriority w:val="99"/>
    <w:rsid w:val="00BF5392"/>
    <w:rPr>
      <w:rFonts w:ascii="Verdana" w:eastAsia="Times New Roman" w:hAnsi="Verdana"/>
    </w:rPr>
  </w:style>
  <w:style w:type="paragraph" w:customStyle="1" w:styleId="DefaultText">
    <w:name w:val="Default Text"/>
    <w:basedOn w:val="Normal"/>
    <w:rsid w:val="00DA6082"/>
    <w:pPr>
      <w:autoSpaceDE w:val="0"/>
      <w:autoSpaceDN w:val="0"/>
      <w:adjustRightInd w:val="0"/>
      <w:spacing w:after="0" w:line="240" w:lineRule="auto"/>
    </w:pPr>
    <w:rPr>
      <w:rFonts w:ascii="Times New Roman" w:eastAsia="Times New Roman" w:hAnsi="Times New Roman"/>
      <w:sz w:val="24"/>
      <w:szCs w:val="24"/>
    </w:rPr>
  </w:style>
  <w:style w:type="paragraph" w:customStyle="1" w:styleId="Default">
    <w:name w:val="Default"/>
    <w:rsid w:val="009D08A4"/>
    <w:pPr>
      <w:autoSpaceDE w:val="0"/>
      <w:autoSpaceDN w:val="0"/>
      <w:adjustRightInd w:val="0"/>
    </w:pPr>
    <w:rPr>
      <w:rFonts w:ascii="Cambria" w:eastAsia="Times New Roman" w:hAnsi="Cambria" w:cs="Cambria"/>
      <w:color w:val="000000"/>
      <w:sz w:val="24"/>
      <w:szCs w:val="24"/>
      <w:lang w:val="en-IN" w:eastAsia="en-IN"/>
    </w:rPr>
  </w:style>
  <w:style w:type="character" w:customStyle="1" w:styleId="ListParagraphChar">
    <w:name w:val="List Paragraph Char"/>
    <w:aliases w:val="bullets Char,Template bullets Char,Bullet 1 Char,List Paragraph11 Char,Normal Sentence Char,b1 Char,Colorful List - Accent 11 Char,List Paragraph Char Char Char,lp1 Char,Number_1 Char,List Paragraph2 Char,new Char,Bullets 2 Char"/>
    <w:link w:val="ListParagraph"/>
    <w:qFormat/>
    <w:locked/>
    <w:rsid w:val="006F594C"/>
    <w:rPr>
      <w:rFonts w:eastAsia="Lucida Sans Unicode"/>
      <w:kern w:val="1"/>
      <w:sz w:val="22"/>
      <w:szCs w:val="22"/>
    </w:rPr>
  </w:style>
  <w:style w:type="character" w:customStyle="1" w:styleId="WW8Num6z0">
    <w:name w:val="WW8Num6z0"/>
    <w:rsid w:val="00571168"/>
    <w:rPr>
      <w:rFonts w:ascii="Symbol" w:hAnsi="Symbol" w:cs="Symbol"/>
    </w:rPr>
  </w:style>
  <w:style w:type="character" w:styleId="Strong">
    <w:name w:val="Strong"/>
    <w:uiPriority w:val="22"/>
    <w:qFormat/>
    <w:rsid w:val="005745F0"/>
    <w:rPr>
      <w:b/>
      <w:bCs/>
    </w:rPr>
  </w:style>
  <w:style w:type="paragraph" w:customStyle="1" w:styleId="Head3">
    <w:name w:val="Head 3"/>
    <w:basedOn w:val="BodyText"/>
    <w:rsid w:val="00E24187"/>
    <w:pPr>
      <w:spacing w:before="0" w:line="240" w:lineRule="auto"/>
      <w:jc w:val="center"/>
    </w:pPr>
    <w:rPr>
      <w:rFonts w:ascii="Verdana" w:eastAsia="Times New Roman" w:hAnsi="Verdana"/>
      <w:b/>
      <w:bCs/>
      <w:sz w:val="24"/>
      <w:szCs w:val="20"/>
      <w:u w:val="single"/>
      <w:lang w:val="en-GB"/>
    </w:rPr>
  </w:style>
  <w:style w:type="table" w:styleId="TableColumns5">
    <w:name w:val="Table Columns 5"/>
    <w:basedOn w:val="TableNormal"/>
    <w:rsid w:val="00706C38"/>
    <w:pPr>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SectionTitle">
    <w:name w:val="Section Title"/>
    <w:basedOn w:val="Normal"/>
    <w:next w:val="Normal"/>
    <w:rsid w:val="00C15F58"/>
    <w:pPr>
      <w:pBdr>
        <w:bottom w:val="single" w:sz="6" w:space="1" w:color="808080"/>
      </w:pBdr>
      <w:spacing w:before="220" w:after="0" w:line="220" w:lineRule="atLeast"/>
    </w:pPr>
    <w:rPr>
      <w:rFonts w:ascii="Garamond" w:eastAsia="Times New Roman" w:hAnsi="Garamond"/>
      <w:caps/>
      <w:spacing w:val="15"/>
      <w:szCs w:val="20"/>
      <w:lang w:val="en-IN"/>
    </w:rPr>
  </w:style>
  <w:style w:type="character" w:customStyle="1" w:styleId="FootnoteReference1">
    <w:name w:val="Footnote Reference1"/>
    <w:basedOn w:val="DefaultParagraphFont"/>
    <w:uiPriority w:val="99"/>
    <w:semiHidden/>
    <w:unhideWhenUsed/>
    <w:rsid w:val="00AB5B89"/>
    <w:rPr>
      <w:vertAlign w:val="superscript"/>
    </w:rPr>
  </w:style>
  <w:style w:type="paragraph" w:styleId="BodyText3">
    <w:name w:val="Body Text 3"/>
    <w:basedOn w:val="Normal"/>
    <w:link w:val="BodyText3Char"/>
    <w:unhideWhenUsed/>
    <w:rsid w:val="00D457D4"/>
    <w:pPr>
      <w:spacing w:after="120"/>
    </w:pPr>
    <w:rPr>
      <w:sz w:val="16"/>
      <w:szCs w:val="16"/>
    </w:rPr>
  </w:style>
  <w:style w:type="character" w:customStyle="1" w:styleId="BodyText3Char">
    <w:name w:val="Body Text 3 Char"/>
    <w:basedOn w:val="DefaultParagraphFont"/>
    <w:link w:val="BodyText3"/>
    <w:uiPriority w:val="99"/>
    <w:semiHidden/>
    <w:rsid w:val="00D457D4"/>
    <w:rPr>
      <w:rFonts w:ascii="Arial" w:hAnsi="Arial"/>
      <w:sz w:val="16"/>
      <w:szCs w:val="16"/>
    </w:rPr>
  </w:style>
  <w:style w:type="paragraph" w:customStyle="1" w:styleId="wordsection1">
    <w:name w:val="wordsection1"/>
    <w:basedOn w:val="Normal"/>
    <w:uiPriority w:val="99"/>
    <w:rsid w:val="00087614"/>
    <w:pPr>
      <w:spacing w:after="0" w:line="240" w:lineRule="auto"/>
    </w:pPr>
    <w:rPr>
      <w:rFonts w:ascii="Calibri" w:eastAsiaTheme="minorHAnsi" w:hAnsi="Calibri" w:cs="Calibri"/>
      <w:sz w:val="22"/>
    </w:rPr>
  </w:style>
  <w:style w:type="character" w:customStyle="1" w:styleId="NoSpacingChar">
    <w:name w:val="No Spacing Char"/>
    <w:link w:val="NoSpacing"/>
    <w:uiPriority w:val="1"/>
    <w:rsid w:val="00647274"/>
    <w:rPr>
      <w:rFonts w:ascii="Times New Roman" w:eastAsia="Times New Roman" w:hAnsi="Times New Roman"/>
      <w:sz w:val="24"/>
      <w:szCs w:val="24"/>
    </w:rPr>
  </w:style>
  <w:style w:type="numbering" w:customStyle="1" w:styleId="WWNum1">
    <w:name w:val="WWNum1"/>
    <w:basedOn w:val="NoList"/>
    <w:rsid w:val="000170C0"/>
    <w:pPr>
      <w:numPr>
        <w:numId w:val="10"/>
      </w:numPr>
    </w:pPr>
  </w:style>
  <w:style w:type="paragraph" w:styleId="ListBullet">
    <w:name w:val="List Bullet"/>
    <w:link w:val="ListBulletChar"/>
    <w:qFormat/>
    <w:rsid w:val="00CA6B1F"/>
    <w:pPr>
      <w:pBdr>
        <w:top w:val="nil"/>
        <w:left w:val="nil"/>
        <w:bottom w:val="nil"/>
        <w:right w:val="nil"/>
        <w:between w:val="nil"/>
        <w:bar w:val="nil"/>
      </w:pBdr>
      <w:tabs>
        <w:tab w:val="left" w:pos="144"/>
      </w:tabs>
      <w:spacing w:after="80"/>
      <w:ind w:left="144" w:hanging="144"/>
    </w:pPr>
    <w:rPr>
      <w:rFonts w:ascii="Cambria" w:eastAsia="Cambria" w:hAnsi="Cambria" w:cs="Cambria"/>
      <w:color w:val="404040"/>
      <w:sz w:val="18"/>
      <w:szCs w:val="18"/>
      <w:u w:color="404040"/>
      <w:bdr w:val="nil"/>
    </w:rPr>
  </w:style>
  <w:style w:type="paragraph" w:styleId="BodyTextIndent3">
    <w:name w:val="Body Text Indent 3"/>
    <w:basedOn w:val="Normal"/>
    <w:link w:val="BodyTextIndent3Char"/>
    <w:unhideWhenUsed/>
    <w:rsid w:val="007E243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E2432"/>
    <w:rPr>
      <w:rFonts w:ascii="Arial" w:hAnsi="Arial"/>
      <w:sz w:val="16"/>
      <w:szCs w:val="16"/>
    </w:rPr>
  </w:style>
  <w:style w:type="paragraph" w:styleId="ListNumber">
    <w:name w:val="List Number"/>
    <w:basedOn w:val="Normal"/>
    <w:rsid w:val="00430486"/>
    <w:pPr>
      <w:numPr>
        <w:numId w:val="11"/>
      </w:numPr>
      <w:overflowPunct w:val="0"/>
      <w:autoSpaceDE w:val="0"/>
      <w:autoSpaceDN w:val="0"/>
      <w:adjustRightInd w:val="0"/>
      <w:spacing w:after="0" w:line="240" w:lineRule="auto"/>
      <w:textAlignment w:val="baseline"/>
    </w:pPr>
    <w:rPr>
      <w:rFonts w:ascii="Verdana" w:eastAsia="Times New Roman" w:hAnsi="Verdana"/>
      <w:noProof/>
      <w:szCs w:val="20"/>
    </w:rPr>
  </w:style>
  <w:style w:type="paragraph" w:customStyle="1" w:styleId="Bulletedlist">
    <w:name w:val="Bulletedlist"/>
    <w:basedOn w:val="ListBullet"/>
    <w:next w:val="List"/>
    <w:rsid w:val="00E31432"/>
    <w:pPr>
      <w:numPr>
        <w:numId w:val="12"/>
      </w:numPr>
      <w:pBdr>
        <w:top w:val="none" w:sz="0" w:space="0" w:color="auto"/>
        <w:left w:val="none" w:sz="0" w:space="0" w:color="auto"/>
        <w:bottom w:val="none" w:sz="0" w:space="0" w:color="auto"/>
        <w:right w:val="none" w:sz="0" w:space="0" w:color="auto"/>
        <w:between w:val="none" w:sz="0" w:space="0" w:color="auto"/>
        <w:bar w:val="none" w:sz="0" w:color="auto"/>
      </w:pBdr>
      <w:tabs>
        <w:tab w:val="clear" w:pos="144"/>
      </w:tabs>
      <w:spacing w:after="0"/>
      <w:ind w:left="1080"/>
    </w:pPr>
    <w:rPr>
      <w:rFonts w:ascii="Verdana" w:eastAsia="Times New Roman" w:hAnsi="Verdana" w:cs="Times New Roman"/>
      <w:color w:val="auto"/>
      <w:sz w:val="20"/>
      <w:szCs w:val="24"/>
      <w:bdr w:val="none" w:sz="0" w:space="0" w:color="auto"/>
      <w:lang w:val="en-GB"/>
    </w:rPr>
  </w:style>
  <w:style w:type="paragraph" w:styleId="List">
    <w:name w:val="List"/>
    <w:basedOn w:val="Normal"/>
    <w:uiPriority w:val="99"/>
    <w:semiHidden/>
    <w:unhideWhenUsed/>
    <w:rsid w:val="00E31432"/>
    <w:pPr>
      <w:ind w:left="360" w:hanging="360"/>
      <w:contextualSpacing/>
    </w:pPr>
  </w:style>
  <w:style w:type="paragraph" w:customStyle="1" w:styleId="CVhead">
    <w:name w:val="CV head"/>
    <w:basedOn w:val="BodyText"/>
    <w:rsid w:val="00E31432"/>
    <w:pPr>
      <w:spacing w:before="0" w:line="240" w:lineRule="auto"/>
      <w:ind w:left="720"/>
      <w:jc w:val="left"/>
    </w:pPr>
    <w:rPr>
      <w:rFonts w:ascii="Georgia" w:eastAsia="Times New Roman" w:hAnsi="Georgia"/>
      <w:b/>
      <w:szCs w:val="20"/>
      <w:lang w:val="en-GB"/>
    </w:rPr>
  </w:style>
  <w:style w:type="paragraph" w:customStyle="1" w:styleId="ForCV">
    <w:name w:val="For CV"/>
    <w:basedOn w:val="BodyText"/>
    <w:rsid w:val="00A4386F"/>
    <w:pPr>
      <w:spacing w:before="0" w:line="240" w:lineRule="auto"/>
      <w:jc w:val="left"/>
    </w:pPr>
    <w:rPr>
      <w:rFonts w:ascii="Verdana" w:eastAsia="Times New Roman" w:hAnsi="Verdana"/>
      <w:b/>
      <w:szCs w:val="20"/>
      <w:lang w:val="en-GB"/>
    </w:rPr>
  </w:style>
  <w:style w:type="paragraph" w:styleId="ListBullet3">
    <w:name w:val="List Bullet 3"/>
    <w:basedOn w:val="Normal"/>
    <w:autoRedefine/>
    <w:rsid w:val="00C45946"/>
    <w:pPr>
      <w:numPr>
        <w:numId w:val="13"/>
      </w:numPr>
      <w:overflowPunct w:val="0"/>
      <w:autoSpaceDE w:val="0"/>
      <w:autoSpaceDN w:val="0"/>
      <w:adjustRightInd w:val="0"/>
      <w:spacing w:after="0" w:line="240" w:lineRule="auto"/>
      <w:textAlignment w:val="baseline"/>
    </w:pPr>
    <w:rPr>
      <w:rFonts w:ascii="Verdana" w:eastAsia="Times New Roman" w:hAnsi="Verdana"/>
      <w:noProof/>
      <w:szCs w:val="20"/>
    </w:rPr>
  </w:style>
  <w:style w:type="paragraph" w:customStyle="1" w:styleId="Bullet2">
    <w:name w:val="Bullet 2"/>
    <w:next w:val="Normal"/>
    <w:rsid w:val="00B519AE"/>
    <w:pPr>
      <w:tabs>
        <w:tab w:val="left" w:pos="720"/>
      </w:tabs>
      <w:spacing w:before="60" w:after="60"/>
      <w:ind w:left="720" w:hanging="360"/>
      <w:jc w:val="both"/>
    </w:pPr>
    <w:rPr>
      <w:rFonts w:ascii="Arial" w:eastAsia="Times New Roman" w:hAnsi="Arial" w:cs="Arial"/>
      <w:sz w:val="18"/>
      <w:szCs w:val="18"/>
    </w:rPr>
  </w:style>
  <w:style w:type="character" w:customStyle="1" w:styleId="WW8Num18z0">
    <w:name w:val="WW8Num18z0"/>
    <w:rsid w:val="00BF45F7"/>
    <w:rPr>
      <w:rFonts w:ascii="Wingdings" w:hAnsi="Wingdings" w:cs="Times New Roman"/>
    </w:rPr>
  </w:style>
  <w:style w:type="paragraph" w:styleId="PlainText">
    <w:name w:val="Plain Text"/>
    <w:basedOn w:val="Normal"/>
    <w:link w:val="PlainTextChar"/>
    <w:rsid w:val="00336E0C"/>
    <w:pPr>
      <w:spacing w:after="0" w:line="240"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336E0C"/>
    <w:rPr>
      <w:rFonts w:ascii="Courier New" w:eastAsia="Times New Roman" w:hAnsi="Courier New" w:cs="Courier New"/>
    </w:rPr>
  </w:style>
  <w:style w:type="paragraph" w:customStyle="1" w:styleId="Achievement">
    <w:name w:val="Achievement"/>
    <w:basedOn w:val="BodyText"/>
    <w:rsid w:val="00F01387"/>
    <w:pPr>
      <w:numPr>
        <w:numId w:val="14"/>
      </w:numPr>
      <w:tabs>
        <w:tab w:val="left" w:pos="4361"/>
      </w:tabs>
      <w:spacing w:before="0" w:after="60" w:line="240" w:lineRule="atLeast"/>
      <w:ind w:right="-357"/>
    </w:pPr>
    <w:rPr>
      <w:rFonts w:ascii="Comic Sans MS" w:eastAsia="Times New Roman" w:hAnsi="Comic Sans MS"/>
      <w:spacing w:val="-5"/>
      <w:szCs w:val="20"/>
    </w:rPr>
  </w:style>
  <w:style w:type="paragraph" w:customStyle="1" w:styleId="DotPoint">
    <w:name w:val="Dot Point"/>
    <w:basedOn w:val="Normal"/>
    <w:link w:val="DotPointChar"/>
    <w:qFormat/>
    <w:rsid w:val="00246888"/>
    <w:pPr>
      <w:numPr>
        <w:numId w:val="15"/>
      </w:numPr>
      <w:tabs>
        <w:tab w:val="left" w:pos="2552"/>
      </w:tabs>
      <w:spacing w:beforeLines="20" w:before="48" w:afterLines="20" w:after="48" w:line="240" w:lineRule="auto"/>
    </w:pPr>
    <w:rPr>
      <w:rFonts w:asciiTheme="minorHAnsi" w:eastAsiaTheme="minorHAnsi" w:hAnsiTheme="minorHAnsi" w:cstheme="minorHAnsi"/>
      <w:sz w:val="22"/>
      <w:lang w:val="en-AU"/>
    </w:rPr>
  </w:style>
  <w:style w:type="character" w:customStyle="1" w:styleId="DotPointChar">
    <w:name w:val="Dot Point Char"/>
    <w:basedOn w:val="DefaultParagraphFont"/>
    <w:link w:val="DotPoint"/>
    <w:rsid w:val="00246888"/>
    <w:rPr>
      <w:rFonts w:asciiTheme="minorHAnsi" w:eastAsiaTheme="minorHAnsi" w:hAnsiTheme="minorHAnsi" w:cstheme="minorHAnsi"/>
      <w:sz w:val="22"/>
      <w:szCs w:val="22"/>
      <w:lang w:val="en-AU"/>
    </w:rPr>
  </w:style>
  <w:style w:type="paragraph" w:customStyle="1" w:styleId="listheader">
    <w:name w:val="list header"/>
    <w:basedOn w:val="Normal"/>
    <w:link w:val="listheaderChar"/>
    <w:qFormat/>
    <w:rsid w:val="005372F7"/>
    <w:pPr>
      <w:spacing w:after="0" w:line="240" w:lineRule="auto"/>
      <w:contextualSpacing/>
    </w:pPr>
    <w:rPr>
      <w:rFonts w:ascii="Calibri" w:eastAsia="MS Mincho" w:hAnsi="Calibri" w:cs="Calibri"/>
      <w:b/>
      <w:bCs/>
      <w:sz w:val="22"/>
      <w:lang w:val="en-AU" w:eastAsia="en-AU"/>
    </w:rPr>
  </w:style>
  <w:style w:type="character" w:customStyle="1" w:styleId="listheaderChar">
    <w:name w:val="list header Char"/>
    <w:link w:val="listheader"/>
    <w:rsid w:val="005372F7"/>
    <w:rPr>
      <w:rFonts w:eastAsia="MS Mincho" w:cs="Calibri"/>
      <w:b/>
      <w:bCs/>
      <w:sz w:val="22"/>
      <w:szCs w:val="22"/>
      <w:lang w:val="en-AU" w:eastAsia="en-AU"/>
    </w:rPr>
  </w:style>
  <w:style w:type="paragraph" w:customStyle="1" w:styleId="listitems">
    <w:name w:val="list items"/>
    <w:basedOn w:val="ListParagraph"/>
    <w:qFormat/>
    <w:rsid w:val="000E68F0"/>
    <w:pPr>
      <w:widowControl/>
      <w:numPr>
        <w:numId w:val="16"/>
      </w:numPr>
      <w:suppressAutoHyphens w:val="0"/>
      <w:spacing w:after="240" w:line="240" w:lineRule="auto"/>
      <w:ind w:left="460" w:hanging="284"/>
      <w:contextualSpacing/>
    </w:pPr>
    <w:rPr>
      <w:rFonts w:eastAsia="MS Mincho" w:cs="Calibri"/>
      <w:noProof/>
      <w:kern w:val="0"/>
      <w:lang w:eastAsia="en-AU"/>
    </w:rPr>
  </w:style>
  <w:style w:type="paragraph" w:styleId="BodyTextIndent">
    <w:name w:val="Body Text Indent"/>
    <w:basedOn w:val="Normal"/>
    <w:link w:val="BodyTextIndentChar"/>
    <w:uiPriority w:val="99"/>
    <w:semiHidden/>
    <w:unhideWhenUsed/>
    <w:rsid w:val="00D979FB"/>
    <w:pPr>
      <w:spacing w:after="120"/>
      <w:ind w:left="360"/>
    </w:pPr>
  </w:style>
  <w:style w:type="character" w:customStyle="1" w:styleId="BodyTextIndentChar">
    <w:name w:val="Body Text Indent Char"/>
    <w:basedOn w:val="DefaultParagraphFont"/>
    <w:link w:val="BodyTextIndent"/>
    <w:uiPriority w:val="99"/>
    <w:semiHidden/>
    <w:rsid w:val="00D979FB"/>
    <w:rPr>
      <w:rFonts w:ascii="Arial" w:hAnsi="Arial"/>
      <w:szCs w:val="22"/>
    </w:rPr>
  </w:style>
  <w:style w:type="character" w:customStyle="1" w:styleId="Greybold">
    <w:name w:val="Grey bold"/>
    <w:basedOn w:val="DefaultParagraphFont"/>
    <w:uiPriority w:val="1"/>
    <w:rsid w:val="0053003B"/>
    <w:rPr>
      <w:b/>
    </w:rPr>
  </w:style>
  <w:style w:type="character" w:customStyle="1" w:styleId="ListBulletChar">
    <w:name w:val="List Bullet Char"/>
    <w:basedOn w:val="DefaultParagraphFont"/>
    <w:link w:val="ListBullet"/>
    <w:uiPriority w:val="1"/>
    <w:rsid w:val="003848DD"/>
    <w:rPr>
      <w:rFonts w:ascii="Cambria" w:eastAsia="Cambria" w:hAnsi="Cambria" w:cs="Cambria"/>
      <w:color w:val="404040"/>
      <w:sz w:val="18"/>
      <w:szCs w:val="18"/>
      <w:u w:color="404040"/>
      <w:bdr w:val="nil"/>
    </w:rPr>
  </w:style>
  <w:style w:type="paragraph" w:customStyle="1" w:styleId="BodyTable">
    <w:name w:val="Body Table"/>
    <w:basedOn w:val="BodyText"/>
    <w:qFormat/>
    <w:rsid w:val="00E66F13"/>
    <w:pPr>
      <w:spacing w:before="40" w:after="40" w:line="288" w:lineRule="auto"/>
      <w:jc w:val="left"/>
    </w:pPr>
    <w:rPr>
      <w:rFonts w:eastAsia="Times New Roman"/>
      <w:szCs w:val="24"/>
      <w:lang w:val="en-AU" w:eastAsia="en-AU"/>
    </w:rPr>
  </w:style>
  <w:style w:type="paragraph" w:styleId="ListBullet2">
    <w:name w:val="List Bullet 2"/>
    <w:basedOn w:val="Normal"/>
    <w:uiPriority w:val="19"/>
    <w:unhideWhenUsed/>
    <w:rsid w:val="00D73AE0"/>
    <w:pPr>
      <w:tabs>
        <w:tab w:val="num" w:pos="720"/>
      </w:tabs>
      <w:ind w:left="720" w:hanging="360"/>
      <w:contextualSpacing/>
    </w:pPr>
  </w:style>
  <w:style w:type="paragraph" w:customStyle="1" w:styleId="Bullet20">
    <w:name w:val="Bullet2"/>
    <w:basedOn w:val="ListBullet2"/>
    <w:link w:val="Bullet2Char"/>
    <w:qFormat/>
    <w:rsid w:val="008E5FAD"/>
    <w:pPr>
      <w:numPr>
        <w:ilvl w:val="1"/>
      </w:numPr>
      <w:tabs>
        <w:tab w:val="num" w:pos="720"/>
      </w:tabs>
      <w:spacing w:before="60" w:after="60" w:line="288" w:lineRule="auto"/>
      <w:ind w:left="567" w:hanging="283"/>
      <w:contextualSpacing w:val="0"/>
    </w:pPr>
    <w:rPr>
      <w:rFonts w:eastAsia="Times New Roman"/>
      <w:sz w:val="19"/>
      <w:szCs w:val="19"/>
      <w:lang w:val="en-AU" w:eastAsia="en-AU"/>
    </w:rPr>
  </w:style>
  <w:style w:type="character" w:customStyle="1" w:styleId="Bullet2Char">
    <w:name w:val="Bullet2 Char"/>
    <w:basedOn w:val="DefaultParagraphFont"/>
    <w:link w:val="Bullet20"/>
    <w:rsid w:val="008E5FAD"/>
    <w:rPr>
      <w:rFonts w:ascii="Arial" w:eastAsia="Times New Roman" w:hAnsi="Arial"/>
      <w:sz w:val="19"/>
      <w:szCs w:val="19"/>
      <w:lang w:val="en-AU" w:eastAsia="en-AU"/>
    </w:rPr>
  </w:style>
  <w:style w:type="paragraph" w:customStyle="1" w:styleId="ListColumnBullet">
    <w:name w:val="List Column Bullet"/>
    <w:basedOn w:val="ListBullet"/>
    <w:qFormat/>
    <w:rsid w:val="00CB2B0E"/>
    <w:pPr>
      <w:numPr>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44"/>
      </w:tabs>
      <w:spacing w:before="60" w:after="60" w:line="288" w:lineRule="auto"/>
      <w:ind w:left="284" w:hanging="284"/>
    </w:pPr>
    <w:rPr>
      <w:rFonts w:ascii="Arial" w:eastAsia="Times New Roman" w:hAnsi="Arial" w:cs="Times New Roman"/>
      <w:color w:val="auto"/>
      <w:sz w:val="19"/>
      <w:szCs w:val="19"/>
      <w:bdr w:val="none" w:sz="0" w:space="0" w:color="auto"/>
      <w:lang w:val="en-AU" w:eastAsia="en-AU"/>
    </w:rPr>
  </w:style>
  <w:style w:type="paragraph" w:styleId="BodyTextIndent2">
    <w:name w:val="Body Text Indent 2"/>
    <w:basedOn w:val="Normal"/>
    <w:link w:val="BodyTextIndent2Char"/>
    <w:uiPriority w:val="99"/>
    <w:semiHidden/>
    <w:unhideWhenUsed/>
    <w:rsid w:val="00874C0E"/>
    <w:pPr>
      <w:spacing w:after="120" w:line="480" w:lineRule="auto"/>
      <w:ind w:left="360"/>
    </w:pPr>
  </w:style>
  <w:style w:type="character" w:customStyle="1" w:styleId="BodyTextIndent2Char">
    <w:name w:val="Body Text Indent 2 Char"/>
    <w:basedOn w:val="DefaultParagraphFont"/>
    <w:link w:val="BodyTextIndent2"/>
    <w:uiPriority w:val="99"/>
    <w:semiHidden/>
    <w:rsid w:val="00874C0E"/>
    <w:rPr>
      <w:rFonts w:ascii="Arial" w:hAnsi="Arial"/>
      <w:szCs w:val="22"/>
    </w:rPr>
  </w:style>
  <w:style w:type="paragraph" w:customStyle="1" w:styleId="CompanyTitle">
    <w:name w:val=".Company Title"/>
    <w:basedOn w:val="Normal"/>
    <w:autoRedefine/>
    <w:rsid w:val="00013A0C"/>
    <w:pPr>
      <w:numPr>
        <w:ilvl w:val="1"/>
        <w:numId w:val="18"/>
      </w:numPr>
      <w:spacing w:after="0" w:line="240" w:lineRule="exact"/>
    </w:pPr>
    <w:rPr>
      <w:rFonts w:ascii="Verdana" w:eastAsia="Times New Roman" w:hAnsi="Verdana" w:cs="Tahoma"/>
      <w:sz w:val="18"/>
      <w:szCs w:val="18"/>
      <w:lang w:val="en-GB"/>
    </w:rPr>
  </w:style>
  <w:style w:type="paragraph" w:customStyle="1" w:styleId="Paragraph2">
    <w:name w:val="Paragraph 2"/>
    <w:basedOn w:val="Normal"/>
    <w:link w:val="Paragraph2Char"/>
    <w:rsid w:val="00491D0F"/>
    <w:pPr>
      <w:spacing w:before="100" w:beforeAutospacing="1" w:after="100" w:afterAutospacing="1" w:line="240" w:lineRule="auto"/>
      <w:ind w:left="240"/>
    </w:pPr>
    <w:rPr>
      <w:rFonts w:ascii="Verdana" w:eastAsia="Times New Roman" w:hAnsi="Verdana"/>
      <w:szCs w:val="24"/>
      <w:lang w:val="en-AU"/>
    </w:rPr>
  </w:style>
  <w:style w:type="character" w:customStyle="1" w:styleId="Paragraph2Char">
    <w:name w:val="Paragraph 2 Char"/>
    <w:link w:val="Paragraph2"/>
    <w:rsid w:val="00491D0F"/>
    <w:rPr>
      <w:rFonts w:ascii="Verdana" w:eastAsia="Times New Roman" w:hAnsi="Verdana"/>
      <w:szCs w:val="24"/>
      <w:lang w:val="en-AU"/>
    </w:rPr>
  </w:style>
  <w:style w:type="paragraph" w:customStyle="1" w:styleId="TableParagraph">
    <w:name w:val="Table Paragraph"/>
    <w:basedOn w:val="Normal"/>
    <w:uiPriority w:val="1"/>
    <w:qFormat/>
    <w:rsid w:val="007F6B96"/>
    <w:pPr>
      <w:widowControl w:val="0"/>
      <w:autoSpaceDE w:val="0"/>
      <w:autoSpaceDN w:val="0"/>
      <w:adjustRightInd w:val="0"/>
      <w:spacing w:after="0" w:line="240" w:lineRule="auto"/>
      <w:ind w:left="103"/>
    </w:pPr>
    <w:rPr>
      <w:rFonts w:ascii="Calibri" w:eastAsia="Times New Roman" w:hAnsi="Calibri" w:cs="Calibri"/>
      <w:sz w:val="24"/>
      <w:szCs w:val="24"/>
    </w:rPr>
  </w:style>
  <w:style w:type="paragraph" w:customStyle="1" w:styleId="bullet">
    <w:name w:val="bullet"/>
    <w:basedOn w:val="Normal"/>
    <w:rsid w:val="0017748C"/>
    <w:pPr>
      <w:numPr>
        <w:numId w:val="19"/>
      </w:numPr>
      <w:autoSpaceDE w:val="0"/>
      <w:autoSpaceDN w:val="0"/>
      <w:adjustRightInd w:val="0"/>
      <w:spacing w:after="0" w:line="240" w:lineRule="auto"/>
    </w:pPr>
    <w:rPr>
      <w:rFonts w:eastAsia="Times New Roman"/>
      <w:szCs w:val="20"/>
    </w:rPr>
  </w:style>
  <w:style w:type="paragraph" w:customStyle="1" w:styleId="CM7">
    <w:name w:val="CM7"/>
    <w:basedOn w:val="Default"/>
    <w:next w:val="Default"/>
    <w:uiPriority w:val="99"/>
    <w:rsid w:val="002576A7"/>
    <w:pPr>
      <w:widowControl w:val="0"/>
    </w:pPr>
    <w:rPr>
      <w:rFonts w:ascii="HWTKCZ+GillSans" w:eastAsia="SimSun" w:hAnsi="HWTKCZ+GillSans" w:cs="Times New Roman"/>
      <w:color w:val="auto"/>
      <w:lang w:val="en-AU" w:eastAsia="zh-CN"/>
    </w:rPr>
  </w:style>
  <w:style w:type="paragraph" w:customStyle="1" w:styleId="ListParagraph1">
    <w:name w:val="List Paragraph1"/>
    <w:basedOn w:val="Normal"/>
    <w:uiPriority w:val="34"/>
    <w:qFormat/>
    <w:rsid w:val="00E44EC6"/>
    <w:pPr>
      <w:spacing w:after="160" w:line="259" w:lineRule="auto"/>
      <w:ind w:left="720"/>
      <w:contextualSpacing/>
    </w:pPr>
    <w:rPr>
      <w:rFonts w:ascii="Times New Roman" w:eastAsia="SimSun" w:hAnsi="Times New Roman"/>
      <w:szCs w:val="20"/>
      <w:lang w:val="en-ZA"/>
    </w:rPr>
  </w:style>
  <w:style w:type="paragraph" w:customStyle="1" w:styleId="N1">
    <w:name w:val="N1"/>
    <w:basedOn w:val="Normal"/>
    <w:rsid w:val="006F1C3D"/>
    <w:pPr>
      <w:spacing w:after="0" w:line="300" w:lineRule="exact"/>
      <w:jc w:val="both"/>
    </w:pPr>
    <w:rPr>
      <w:rFonts w:eastAsia="Times New Roman" w:cs="Arial"/>
      <w:szCs w:val="24"/>
      <w:lang w:eastAsia="ar-SA"/>
    </w:rPr>
  </w:style>
  <w:style w:type="paragraph" w:customStyle="1" w:styleId="Tablehead">
    <w:name w:val="Table head"/>
    <w:basedOn w:val="BodyText"/>
    <w:rsid w:val="00AD3E66"/>
    <w:pPr>
      <w:spacing w:before="100" w:beforeAutospacing="1" w:line="240" w:lineRule="auto"/>
      <w:jc w:val="center"/>
    </w:pPr>
    <w:rPr>
      <w:rFonts w:ascii="Georgia" w:eastAsia="Times New Roman" w:hAnsi="Georgia"/>
      <w:b/>
      <w:bCs/>
      <w:sz w:val="22"/>
      <w:szCs w:val="20"/>
      <w:lang w:val="en-GB"/>
    </w:rPr>
  </w:style>
  <w:style w:type="paragraph" w:customStyle="1" w:styleId="Normal1">
    <w:name w:val="Normal1"/>
    <w:rsid w:val="002B7D47"/>
    <w:pPr>
      <w:spacing w:after="200" w:line="276" w:lineRule="auto"/>
    </w:pPr>
    <w:rPr>
      <w:rFonts w:cs="Calibri"/>
      <w:color w:val="000000"/>
      <w:sz w:val="22"/>
      <w:szCs w:val="22"/>
    </w:rPr>
  </w:style>
  <w:style w:type="character" w:customStyle="1" w:styleId="Bullets">
    <w:name w:val="Bullets"/>
    <w:rsid w:val="00B035C9"/>
    <w:rPr>
      <w:rFonts w:ascii="StarSymbol" w:eastAsia="StarSymbol" w:hAnsi="StarSymbol" w:cs="StarSymbol"/>
      <w:sz w:val="18"/>
      <w:szCs w:val="18"/>
    </w:rPr>
  </w:style>
  <w:style w:type="character" w:customStyle="1" w:styleId="apple-converted-space">
    <w:name w:val="apple-converted-space"/>
    <w:rsid w:val="00AA6FA0"/>
  </w:style>
  <w:style w:type="paragraph" w:customStyle="1" w:styleId="Project">
    <w:name w:val="Project"/>
    <w:basedOn w:val="Normal"/>
    <w:rsid w:val="00AD72DF"/>
    <w:pPr>
      <w:numPr>
        <w:numId w:val="20"/>
      </w:numPr>
      <w:shd w:val="pct10" w:color="auto" w:fill="auto"/>
      <w:tabs>
        <w:tab w:val="decimal" w:pos="288"/>
        <w:tab w:val="left" w:pos="1008"/>
        <w:tab w:val="left" w:pos="1584"/>
        <w:tab w:val="left" w:pos="7200"/>
        <w:tab w:val="left" w:pos="8208"/>
      </w:tabs>
      <w:spacing w:after="0" w:line="240" w:lineRule="auto"/>
      <w:jc w:val="both"/>
    </w:pPr>
    <w:rPr>
      <w:rFonts w:eastAsia="Times New Roman" w:cs="Arial"/>
      <w:b/>
      <w:bCs/>
      <w:szCs w:val="20"/>
    </w:rPr>
  </w:style>
  <w:style w:type="character" w:customStyle="1" w:styleId="blackres1">
    <w:name w:val="blackres1"/>
    <w:rsid w:val="00E423E8"/>
    <w:rPr>
      <w:rFonts w:ascii="Arial" w:hAnsi="Arial" w:cs="Arial" w:hint="default"/>
      <w:color w:val="000000"/>
      <w:sz w:val="20"/>
      <w:szCs w:val="20"/>
    </w:rPr>
  </w:style>
  <w:style w:type="paragraph" w:customStyle="1" w:styleId="text">
    <w:name w:val="text"/>
    <w:aliases w:val="tx,tx Char Char,tx Char,tx Char Char Char Char Char Char,tx Char Char Char Char Char,tx Char Char Ch...,tx Char Char Char Char,tx Char Char Ch.text..,text Char Char,tx + Courier New,After:  0 pt,tx Char Char Char Char ...,t,text2,tx + Arial,...,10"/>
    <w:basedOn w:val="Normal"/>
    <w:link w:val="textChar"/>
    <w:rsid w:val="006861E1"/>
    <w:pPr>
      <w:spacing w:before="120" w:after="120" w:line="240" w:lineRule="auto"/>
      <w:ind w:left="431"/>
    </w:pPr>
    <w:rPr>
      <w:rFonts w:eastAsia="Times New Roman" w:cs="Arial"/>
      <w:szCs w:val="20"/>
      <w:lang w:val="en-AU" w:eastAsia="en-AU"/>
    </w:rPr>
  </w:style>
  <w:style w:type="character" w:customStyle="1" w:styleId="textChar">
    <w:name w:val="text Char"/>
    <w:aliases w:val="tx Char1,tx Char Char Char,tx Char Char1,tx Char Char Char Char Char Char Char,tx Char Char Ch... Char Char,tx Char Char Char Char ... Char Char,tx Char Char Char Char Char Char1,bt Char,ändrad Char,body text Char,body text1 Char,bt1 Char"/>
    <w:link w:val="text"/>
    <w:rsid w:val="006861E1"/>
    <w:rPr>
      <w:rFonts w:ascii="Arial" w:eastAsia="Times New Roman" w:hAnsi="Arial" w:cs="Arial"/>
      <w:lang w:val="en-AU" w:eastAsia="en-AU"/>
    </w:rPr>
  </w:style>
  <w:style w:type="character" w:styleId="IntenseEmphasis">
    <w:name w:val="Intense Emphasis"/>
    <w:uiPriority w:val="21"/>
    <w:qFormat/>
    <w:rsid w:val="001D4C2B"/>
    <w:rPr>
      <w:b/>
      <w:bCs/>
      <w:caps/>
      <w:color w:val="243F60" w:themeColor="accent1" w:themeShade="7F"/>
      <w:spacing w:val="10"/>
    </w:rPr>
  </w:style>
  <w:style w:type="paragraph" w:styleId="Subtitle">
    <w:name w:val="Subtitle"/>
    <w:basedOn w:val="Normal"/>
    <w:link w:val="SubtitleChar"/>
    <w:qFormat/>
    <w:rsid w:val="00304D42"/>
    <w:pPr>
      <w:spacing w:after="0" w:line="240" w:lineRule="auto"/>
      <w:jc w:val="center"/>
    </w:pPr>
    <w:rPr>
      <w:rFonts w:ascii="Times New Roman" w:eastAsia="Times New Roman" w:hAnsi="Times New Roman"/>
      <w:b/>
      <w:bCs/>
      <w:sz w:val="32"/>
      <w:szCs w:val="20"/>
      <w:lang w:val="en-GB"/>
    </w:rPr>
  </w:style>
  <w:style w:type="character" w:customStyle="1" w:styleId="SubtitleChar">
    <w:name w:val="Subtitle Char"/>
    <w:basedOn w:val="DefaultParagraphFont"/>
    <w:link w:val="Subtitle"/>
    <w:rsid w:val="00304D42"/>
    <w:rPr>
      <w:rFonts w:ascii="Times New Roman" w:eastAsia="Times New Roman" w:hAnsi="Times New Roman"/>
      <w:b/>
      <w:bCs/>
      <w:sz w:val="32"/>
      <w:lang w:val="en-GB"/>
    </w:rPr>
  </w:style>
  <w:style w:type="paragraph" w:customStyle="1" w:styleId="CharCharChar">
    <w:name w:val="Char Char Char"/>
    <w:basedOn w:val="Normal"/>
    <w:next w:val="Normal"/>
    <w:rsid w:val="00446509"/>
    <w:pPr>
      <w:tabs>
        <w:tab w:val="num" w:pos="360"/>
      </w:tabs>
      <w:spacing w:before="120" w:after="120" w:line="240" w:lineRule="auto"/>
    </w:pPr>
    <w:rPr>
      <w:rFonts w:eastAsia="MS Mincho" w:cs="Arial"/>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412">
      <w:bodyDiv w:val="1"/>
      <w:marLeft w:val="0"/>
      <w:marRight w:val="0"/>
      <w:marTop w:val="0"/>
      <w:marBottom w:val="0"/>
      <w:divBdr>
        <w:top w:val="none" w:sz="0" w:space="0" w:color="auto"/>
        <w:left w:val="none" w:sz="0" w:space="0" w:color="auto"/>
        <w:bottom w:val="none" w:sz="0" w:space="0" w:color="auto"/>
        <w:right w:val="none" w:sz="0" w:space="0" w:color="auto"/>
      </w:divBdr>
    </w:div>
    <w:div w:id="213543632">
      <w:bodyDiv w:val="1"/>
      <w:marLeft w:val="0"/>
      <w:marRight w:val="0"/>
      <w:marTop w:val="0"/>
      <w:marBottom w:val="0"/>
      <w:divBdr>
        <w:top w:val="none" w:sz="0" w:space="0" w:color="auto"/>
        <w:left w:val="none" w:sz="0" w:space="0" w:color="auto"/>
        <w:bottom w:val="none" w:sz="0" w:space="0" w:color="auto"/>
        <w:right w:val="none" w:sz="0" w:space="0" w:color="auto"/>
      </w:divBdr>
    </w:div>
    <w:div w:id="321856438">
      <w:bodyDiv w:val="1"/>
      <w:marLeft w:val="0"/>
      <w:marRight w:val="0"/>
      <w:marTop w:val="0"/>
      <w:marBottom w:val="0"/>
      <w:divBdr>
        <w:top w:val="none" w:sz="0" w:space="0" w:color="auto"/>
        <w:left w:val="none" w:sz="0" w:space="0" w:color="auto"/>
        <w:bottom w:val="none" w:sz="0" w:space="0" w:color="auto"/>
        <w:right w:val="none" w:sz="0" w:space="0" w:color="auto"/>
      </w:divBdr>
    </w:div>
    <w:div w:id="351493609">
      <w:bodyDiv w:val="1"/>
      <w:marLeft w:val="0"/>
      <w:marRight w:val="0"/>
      <w:marTop w:val="0"/>
      <w:marBottom w:val="0"/>
      <w:divBdr>
        <w:top w:val="none" w:sz="0" w:space="0" w:color="auto"/>
        <w:left w:val="none" w:sz="0" w:space="0" w:color="auto"/>
        <w:bottom w:val="none" w:sz="0" w:space="0" w:color="auto"/>
        <w:right w:val="none" w:sz="0" w:space="0" w:color="auto"/>
      </w:divBdr>
    </w:div>
    <w:div w:id="400374761">
      <w:bodyDiv w:val="1"/>
      <w:marLeft w:val="0"/>
      <w:marRight w:val="0"/>
      <w:marTop w:val="0"/>
      <w:marBottom w:val="0"/>
      <w:divBdr>
        <w:top w:val="none" w:sz="0" w:space="0" w:color="auto"/>
        <w:left w:val="none" w:sz="0" w:space="0" w:color="auto"/>
        <w:bottom w:val="none" w:sz="0" w:space="0" w:color="auto"/>
        <w:right w:val="none" w:sz="0" w:space="0" w:color="auto"/>
      </w:divBdr>
      <w:divsChild>
        <w:div w:id="340204974">
          <w:marLeft w:val="274"/>
          <w:marRight w:val="0"/>
          <w:marTop w:val="0"/>
          <w:marBottom w:val="0"/>
          <w:divBdr>
            <w:top w:val="none" w:sz="0" w:space="0" w:color="auto"/>
            <w:left w:val="none" w:sz="0" w:space="0" w:color="auto"/>
            <w:bottom w:val="none" w:sz="0" w:space="0" w:color="auto"/>
            <w:right w:val="none" w:sz="0" w:space="0" w:color="auto"/>
          </w:divBdr>
        </w:div>
        <w:div w:id="456097404">
          <w:marLeft w:val="274"/>
          <w:marRight w:val="0"/>
          <w:marTop w:val="0"/>
          <w:marBottom w:val="0"/>
          <w:divBdr>
            <w:top w:val="none" w:sz="0" w:space="0" w:color="auto"/>
            <w:left w:val="none" w:sz="0" w:space="0" w:color="auto"/>
            <w:bottom w:val="none" w:sz="0" w:space="0" w:color="auto"/>
            <w:right w:val="none" w:sz="0" w:space="0" w:color="auto"/>
          </w:divBdr>
        </w:div>
        <w:div w:id="842207347">
          <w:marLeft w:val="274"/>
          <w:marRight w:val="0"/>
          <w:marTop w:val="0"/>
          <w:marBottom w:val="0"/>
          <w:divBdr>
            <w:top w:val="none" w:sz="0" w:space="0" w:color="auto"/>
            <w:left w:val="none" w:sz="0" w:space="0" w:color="auto"/>
            <w:bottom w:val="none" w:sz="0" w:space="0" w:color="auto"/>
            <w:right w:val="none" w:sz="0" w:space="0" w:color="auto"/>
          </w:divBdr>
        </w:div>
        <w:div w:id="921722131">
          <w:marLeft w:val="274"/>
          <w:marRight w:val="0"/>
          <w:marTop w:val="0"/>
          <w:marBottom w:val="0"/>
          <w:divBdr>
            <w:top w:val="none" w:sz="0" w:space="0" w:color="auto"/>
            <w:left w:val="none" w:sz="0" w:space="0" w:color="auto"/>
            <w:bottom w:val="none" w:sz="0" w:space="0" w:color="auto"/>
            <w:right w:val="none" w:sz="0" w:space="0" w:color="auto"/>
          </w:divBdr>
        </w:div>
        <w:div w:id="1097335273">
          <w:marLeft w:val="274"/>
          <w:marRight w:val="0"/>
          <w:marTop w:val="0"/>
          <w:marBottom w:val="0"/>
          <w:divBdr>
            <w:top w:val="none" w:sz="0" w:space="0" w:color="auto"/>
            <w:left w:val="none" w:sz="0" w:space="0" w:color="auto"/>
            <w:bottom w:val="none" w:sz="0" w:space="0" w:color="auto"/>
            <w:right w:val="none" w:sz="0" w:space="0" w:color="auto"/>
          </w:divBdr>
        </w:div>
        <w:div w:id="1148740437">
          <w:marLeft w:val="274"/>
          <w:marRight w:val="0"/>
          <w:marTop w:val="0"/>
          <w:marBottom w:val="0"/>
          <w:divBdr>
            <w:top w:val="none" w:sz="0" w:space="0" w:color="auto"/>
            <w:left w:val="none" w:sz="0" w:space="0" w:color="auto"/>
            <w:bottom w:val="none" w:sz="0" w:space="0" w:color="auto"/>
            <w:right w:val="none" w:sz="0" w:space="0" w:color="auto"/>
          </w:divBdr>
        </w:div>
        <w:div w:id="1307854342">
          <w:marLeft w:val="274"/>
          <w:marRight w:val="0"/>
          <w:marTop w:val="0"/>
          <w:marBottom w:val="0"/>
          <w:divBdr>
            <w:top w:val="none" w:sz="0" w:space="0" w:color="auto"/>
            <w:left w:val="none" w:sz="0" w:space="0" w:color="auto"/>
            <w:bottom w:val="none" w:sz="0" w:space="0" w:color="auto"/>
            <w:right w:val="none" w:sz="0" w:space="0" w:color="auto"/>
          </w:divBdr>
        </w:div>
        <w:div w:id="1493912516">
          <w:marLeft w:val="274"/>
          <w:marRight w:val="0"/>
          <w:marTop w:val="0"/>
          <w:marBottom w:val="0"/>
          <w:divBdr>
            <w:top w:val="none" w:sz="0" w:space="0" w:color="auto"/>
            <w:left w:val="none" w:sz="0" w:space="0" w:color="auto"/>
            <w:bottom w:val="none" w:sz="0" w:space="0" w:color="auto"/>
            <w:right w:val="none" w:sz="0" w:space="0" w:color="auto"/>
          </w:divBdr>
        </w:div>
        <w:div w:id="1933472871">
          <w:marLeft w:val="274"/>
          <w:marRight w:val="0"/>
          <w:marTop w:val="0"/>
          <w:marBottom w:val="0"/>
          <w:divBdr>
            <w:top w:val="none" w:sz="0" w:space="0" w:color="auto"/>
            <w:left w:val="none" w:sz="0" w:space="0" w:color="auto"/>
            <w:bottom w:val="none" w:sz="0" w:space="0" w:color="auto"/>
            <w:right w:val="none" w:sz="0" w:space="0" w:color="auto"/>
          </w:divBdr>
        </w:div>
      </w:divsChild>
    </w:div>
    <w:div w:id="412314740">
      <w:bodyDiv w:val="1"/>
      <w:marLeft w:val="0"/>
      <w:marRight w:val="0"/>
      <w:marTop w:val="0"/>
      <w:marBottom w:val="0"/>
      <w:divBdr>
        <w:top w:val="none" w:sz="0" w:space="0" w:color="auto"/>
        <w:left w:val="none" w:sz="0" w:space="0" w:color="auto"/>
        <w:bottom w:val="none" w:sz="0" w:space="0" w:color="auto"/>
        <w:right w:val="none" w:sz="0" w:space="0" w:color="auto"/>
      </w:divBdr>
    </w:div>
    <w:div w:id="611714639">
      <w:bodyDiv w:val="1"/>
      <w:marLeft w:val="0"/>
      <w:marRight w:val="0"/>
      <w:marTop w:val="0"/>
      <w:marBottom w:val="0"/>
      <w:divBdr>
        <w:top w:val="none" w:sz="0" w:space="0" w:color="auto"/>
        <w:left w:val="none" w:sz="0" w:space="0" w:color="auto"/>
        <w:bottom w:val="none" w:sz="0" w:space="0" w:color="auto"/>
        <w:right w:val="none" w:sz="0" w:space="0" w:color="auto"/>
      </w:divBdr>
    </w:div>
    <w:div w:id="1071856409">
      <w:bodyDiv w:val="1"/>
      <w:marLeft w:val="0"/>
      <w:marRight w:val="0"/>
      <w:marTop w:val="0"/>
      <w:marBottom w:val="0"/>
      <w:divBdr>
        <w:top w:val="none" w:sz="0" w:space="0" w:color="auto"/>
        <w:left w:val="none" w:sz="0" w:space="0" w:color="auto"/>
        <w:bottom w:val="none" w:sz="0" w:space="0" w:color="auto"/>
        <w:right w:val="none" w:sz="0" w:space="0" w:color="auto"/>
      </w:divBdr>
    </w:div>
    <w:div w:id="1205564108">
      <w:bodyDiv w:val="1"/>
      <w:marLeft w:val="0"/>
      <w:marRight w:val="0"/>
      <w:marTop w:val="0"/>
      <w:marBottom w:val="0"/>
      <w:divBdr>
        <w:top w:val="none" w:sz="0" w:space="0" w:color="auto"/>
        <w:left w:val="none" w:sz="0" w:space="0" w:color="auto"/>
        <w:bottom w:val="none" w:sz="0" w:space="0" w:color="auto"/>
        <w:right w:val="none" w:sz="0" w:space="0" w:color="auto"/>
      </w:divBdr>
    </w:div>
    <w:div w:id="1507865606">
      <w:bodyDiv w:val="1"/>
      <w:marLeft w:val="0"/>
      <w:marRight w:val="0"/>
      <w:marTop w:val="0"/>
      <w:marBottom w:val="0"/>
      <w:divBdr>
        <w:top w:val="none" w:sz="0" w:space="0" w:color="auto"/>
        <w:left w:val="none" w:sz="0" w:space="0" w:color="auto"/>
        <w:bottom w:val="none" w:sz="0" w:space="0" w:color="auto"/>
        <w:right w:val="none" w:sz="0" w:space="0" w:color="auto"/>
      </w:divBdr>
    </w:div>
    <w:div w:id="1547716421">
      <w:bodyDiv w:val="1"/>
      <w:marLeft w:val="0"/>
      <w:marRight w:val="0"/>
      <w:marTop w:val="0"/>
      <w:marBottom w:val="0"/>
      <w:divBdr>
        <w:top w:val="none" w:sz="0" w:space="0" w:color="auto"/>
        <w:left w:val="none" w:sz="0" w:space="0" w:color="auto"/>
        <w:bottom w:val="none" w:sz="0" w:space="0" w:color="auto"/>
        <w:right w:val="none" w:sz="0" w:space="0" w:color="auto"/>
      </w:divBdr>
    </w:div>
    <w:div w:id="15688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antosh%20Boddhula\Santosh%20B\Santosh%20B\Profile\Java_Formatted_Profiles_June%203,2017\Nandini_Java__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3757D-0BCE-40BD-8498-3BCBF603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Nandini_Java__Profile.dot</Template>
  <TotalTime>434</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TechM_Revanth Kumar_Splunk_Developer_Profile</vt:lpstr>
    </vt:vector>
  </TitlesOfParts>
  <Company>TechMahindra</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TechM_Sunil Chopra_Java_Developer_Profile</dc:title>
  <dc:creator>Santosh Kumar Boddhula</dc:creator>
  <cp:lastModifiedBy>Mukku Naveen Goud</cp:lastModifiedBy>
  <cp:revision>261</cp:revision>
  <cp:lastPrinted>2018-03-20T10:50:00Z</cp:lastPrinted>
  <dcterms:created xsi:type="dcterms:W3CDTF">2018-01-05T07:51:00Z</dcterms:created>
  <dcterms:modified xsi:type="dcterms:W3CDTF">2019-02-22T11:59:00Z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TECHMAHINDRA\SY00516191</vt:lpwstr>
  </property>
  <property fmtid="{D5CDD505-2E9C-101B-9397-08002B2CF9AE}" pid="4" name="DLPManualFileClassificationLastModificationDate">
    <vt:lpwstr>1515138675</vt:lpwstr>
  </property>
  <property fmtid="{D5CDD505-2E9C-101B-9397-08002B2CF9AE}" pid="5" name="DLPManualFileClassificationVersion">
    <vt:lpwstr>10.0.100.37</vt:lpwstr>
  </property>
</Properties>
</file>